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00"/>
  <w:body>
    <w:p w14:paraId="2B8B4E8A" w14:textId="77777777" w:rsidR="006349A7" w:rsidRPr="00F56ED2" w:rsidRDefault="006349A7" w:rsidP="00EE745D">
      <w:pPr>
        <w:spacing w:before="10" w:after="10"/>
        <w:jc w:val="center"/>
        <w:rPr>
          <w:rFonts w:cstheme="minorHAnsi"/>
          <w:sz w:val="24"/>
          <w:szCs w:val="24"/>
        </w:rPr>
      </w:pPr>
      <w:r w:rsidRPr="00F56ED2">
        <w:rPr>
          <w:rFonts w:cstheme="minorHAnsi"/>
          <w:sz w:val="24"/>
          <w:szCs w:val="24"/>
        </w:rPr>
        <w:t>Lee Haynes</w:t>
      </w:r>
    </w:p>
    <w:p w14:paraId="1A50DCA0" w14:textId="734F8945" w:rsidR="006349A7" w:rsidRPr="00F56ED2" w:rsidRDefault="006349A7" w:rsidP="00EE745D">
      <w:pPr>
        <w:spacing w:before="10" w:after="10"/>
        <w:jc w:val="center"/>
        <w:rPr>
          <w:rFonts w:cstheme="minorHAnsi"/>
          <w:sz w:val="24"/>
          <w:szCs w:val="24"/>
        </w:rPr>
      </w:pPr>
      <w:r w:rsidRPr="00F56ED2">
        <w:rPr>
          <w:rFonts w:cstheme="minorHAnsi"/>
          <w:sz w:val="24"/>
          <w:szCs w:val="24"/>
        </w:rPr>
        <w:t xml:space="preserve">76, Bramble Drive, Carlton, </w:t>
      </w:r>
      <w:r w:rsidR="007657CF" w:rsidRPr="00F56ED2">
        <w:rPr>
          <w:rFonts w:cstheme="minorHAnsi"/>
          <w:sz w:val="24"/>
          <w:szCs w:val="24"/>
        </w:rPr>
        <w:t>Nottingham.</w:t>
      </w:r>
    </w:p>
    <w:p w14:paraId="5C4704CE" w14:textId="22311A87" w:rsidR="009522F9" w:rsidRPr="00F56ED2" w:rsidRDefault="009522F9" w:rsidP="00EE745D">
      <w:pPr>
        <w:spacing w:before="10" w:after="10"/>
        <w:jc w:val="center"/>
        <w:rPr>
          <w:rFonts w:cstheme="minorHAnsi"/>
          <w:sz w:val="24"/>
          <w:szCs w:val="24"/>
        </w:rPr>
      </w:pPr>
      <w:r w:rsidRPr="00F56ED2">
        <w:rPr>
          <w:rFonts w:cstheme="minorHAnsi"/>
          <w:sz w:val="24"/>
          <w:szCs w:val="24"/>
        </w:rPr>
        <w:t>Website: -</w:t>
      </w:r>
      <w:r w:rsidR="001419E5" w:rsidRPr="00F56ED2">
        <w:rPr>
          <w:rFonts w:cstheme="minorHAnsi"/>
          <w:sz w:val="24"/>
          <w:szCs w:val="24"/>
        </w:rPr>
        <w:t xml:space="preserve"> </w:t>
      </w:r>
      <w:hyperlink r:id="rId5" w:history="1">
        <w:r w:rsidR="00D85FB4" w:rsidRPr="00F56ED2">
          <w:rPr>
            <w:rStyle w:val="Hyperlink"/>
            <w:rFonts w:cstheme="minorHAnsi"/>
            <w:sz w:val="24"/>
            <w:szCs w:val="24"/>
          </w:rPr>
          <w:t>http://www.devcoder.me.uk</w:t>
        </w:r>
      </w:hyperlink>
      <w:r w:rsidR="00D85FB4" w:rsidRPr="00F56ED2">
        <w:rPr>
          <w:rFonts w:cstheme="minorHAnsi"/>
          <w:sz w:val="24"/>
          <w:szCs w:val="24"/>
        </w:rPr>
        <w:t xml:space="preserve"> </w:t>
      </w:r>
      <w:hyperlink r:id="rId6" w:history="1">
        <w:r w:rsidRPr="00F56ED2">
          <w:rPr>
            <w:rStyle w:val="Hyperlink"/>
            <w:rFonts w:cstheme="minorHAnsi"/>
            <w:sz w:val="24"/>
            <w:szCs w:val="24"/>
          </w:rPr>
          <w:t>http://www.devcoder.co.uk</w:t>
        </w:r>
      </w:hyperlink>
      <w:r w:rsidRPr="00F56ED2">
        <w:rPr>
          <w:rFonts w:cstheme="minorHAnsi"/>
          <w:sz w:val="24"/>
          <w:szCs w:val="24"/>
        </w:rPr>
        <w:t xml:space="preserve"> </w:t>
      </w:r>
    </w:p>
    <w:p w14:paraId="368CF3D6" w14:textId="182EDE82" w:rsidR="00997DC8" w:rsidRPr="00F56ED2" w:rsidRDefault="009522F9" w:rsidP="00EE745D">
      <w:pPr>
        <w:spacing w:before="10" w:after="10"/>
        <w:jc w:val="center"/>
        <w:rPr>
          <w:rFonts w:cstheme="minorHAnsi"/>
          <w:sz w:val="24"/>
          <w:szCs w:val="24"/>
        </w:rPr>
      </w:pPr>
      <w:r w:rsidRPr="00F56ED2">
        <w:rPr>
          <w:rFonts w:cstheme="minorHAnsi"/>
          <w:sz w:val="24"/>
          <w:szCs w:val="24"/>
        </w:rPr>
        <w:t xml:space="preserve"> LinkedIn: - </w:t>
      </w:r>
      <w:hyperlink r:id="rId7" w:history="1">
        <w:r w:rsidRPr="00F56ED2">
          <w:rPr>
            <w:rStyle w:val="Hyperlink"/>
            <w:sz w:val="24"/>
            <w:szCs w:val="24"/>
          </w:rPr>
          <w:t>https://www.linkedin.com/in/leehaynes/</w:t>
        </w:r>
      </w:hyperlink>
      <w:r w:rsidRPr="00F56ED2">
        <w:rPr>
          <w:sz w:val="24"/>
          <w:szCs w:val="24"/>
        </w:rPr>
        <w:t xml:space="preserve"> </w:t>
      </w:r>
      <w:r w:rsidR="001419E5" w:rsidRPr="00F56ED2">
        <w:rPr>
          <w:rFonts w:cstheme="minorHAnsi"/>
          <w:sz w:val="24"/>
          <w:szCs w:val="24"/>
        </w:rPr>
        <w:t>Twitter</w:t>
      </w:r>
      <w:r w:rsidRPr="00F56ED2">
        <w:rPr>
          <w:rFonts w:cstheme="minorHAnsi"/>
          <w:sz w:val="24"/>
          <w:szCs w:val="24"/>
        </w:rPr>
        <w:t xml:space="preserve">: - </w:t>
      </w:r>
      <w:hyperlink r:id="rId8" w:history="1">
        <w:r w:rsidR="001419E5" w:rsidRPr="00F56ED2">
          <w:rPr>
            <w:rStyle w:val="Hyperlink"/>
            <w:rFonts w:cstheme="minorHAnsi"/>
            <w:sz w:val="24"/>
            <w:szCs w:val="24"/>
          </w:rPr>
          <w:t>https://twitter.com/Devcoder2019</w:t>
        </w:r>
      </w:hyperlink>
      <w:r w:rsidR="001419E5" w:rsidRPr="00F56ED2">
        <w:rPr>
          <w:rFonts w:cstheme="minorHAnsi"/>
          <w:sz w:val="24"/>
          <w:szCs w:val="24"/>
        </w:rPr>
        <w:t xml:space="preserve"> </w:t>
      </w:r>
    </w:p>
    <w:p w14:paraId="740CED99" w14:textId="395B8DBA" w:rsidR="004D1A91" w:rsidRPr="00F56ED2" w:rsidRDefault="004D1A91" w:rsidP="00EE745D">
      <w:pPr>
        <w:spacing w:before="10" w:after="10"/>
        <w:jc w:val="center"/>
        <w:rPr>
          <w:rFonts w:cstheme="minorHAnsi"/>
          <w:sz w:val="24"/>
          <w:szCs w:val="24"/>
        </w:rPr>
      </w:pPr>
      <w:r w:rsidRPr="00F56ED2">
        <w:rPr>
          <w:rFonts w:cstheme="minorHAnsi"/>
          <w:sz w:val="24"/>
          <w:szCs w:val="24"/>
        </w:rPr>
        <w:t xml:space="preserve">Instagram: </w:t>
      </w:r>
      <w:hyperlink r:id="rId9" w:history="1">
        <w:r w:rsidRPr="00F56ED2">
          <w:rPr>
            <w:rStyle w:val="Hyperlink"/>
            <w:sz w:val="24"/>
            <w:szCs w:val="24"/>
          </w:rPr>
          <w:t>https://www.instagram.com/junior_web_developer_2020/</w:t>
        </w:r>
      </w:hyperlink>
    </w:p>
    <w:p w14:paraId="6C073858" w14:textId="6EBD6D09" w:rsidR="006349A7" w:rsidRPr="004B039A" w:rsidRDefault="006349A7" w:rsidP="00EE745D">
      <w:pPr>
        <w:spacing w:before="10" w:after="10"/>
        <w:jc w:val="center"/>
        <w:rPr>
          <w:rFonts w:cstheme="minorHAnsi"/>
          <w:sz w:val="24"/>
          <w:szCs w:val="24"/>
        </w:rPr>
      </w:pPr>
      <w:r w:rsidRPr="00F56ED2">
        <w:rPr>
          <w:rFonts w:cstheme="minorHAnsi"/>
          <w:sz w:val="24"/>
          <w:szCs w:val="24"/>
        </w:rPr>
        <w:t>Mobile: + 44 (0) 785 374 0636</w:t>
      </w:r>
      <w:r w:rsidR="00BE12D9" w:rsidRPr="00F56ED2">
        <w:rPr>
          <w:rFonts w:cstheme="minorHAnsi"/>
          <w:sz w:val="24"/>
          <w:szCs w:val="24"/>
        </w:rPr>
        <w:t xml:space="preserve"> Email: </w:t>
      </w:r>
      <w:hyperlink r:id="rId10" w:history="1">
        <w:r w:rsidR="00BE12D9" w:rsidRPr="00F56ED2">
          <w:rPr>
            <w:rStyle w:val="Hyperlink"/>
            <w:rFonts w:cstheme="minorHAnsi"/>
            <w:sz w:val="24"/>
            <w:szCs w:val="24"/>
          </w:rPr>
          <w:t>leehaynes0715@gmail.com</w:t>
        </w:r>
      </w:hyperlink>
      <w:r w:rsidR="00BE12D9" w:rsidRPr="004B039A">
        <w:rPr>
          <w:rFonts w:cstheme="minorHAnsi"/>
          <w:sz w:val="24"/>
          <w:szCs w:val="24"/>
        </w:rPr>
        <w:t xml:space="preserve"> </w:t>
      </w:r>
    </w:p>
    <w:p w14:paraId="6C0975D0" w14:textId="77777777" w:rsidR="006349A7" w:rsidRPr="004B039A" w:rsidRDefault="006349A7" w:rsidP="00EE745D">
      <w:pPr>
        <w:spacing w:before="10" w:after="10"/>
        <w:rPr>
          <w:rFonts w:cstheme="minorHAnsi"/>
          <w:sz w:val="24"/>
          <w:szCs w:val="24"/>
        </w:rPr>
      </w:pPr>
    </w:p>
    <w:p w14:paraId="41F9917E" w14:textId="552D3748" w:rsidR="006349A7" w:rsidRPr="004B039A" w:rsidRDefault="006349A7" w:rsidP="00EE745D">
      <w:pPr>
        <w:spacing w:before="10" w:after="10"/>
        <w:rPr>
          <w:rFonts w:cstheme="minorHAnsi"/>
          <w:b/>
          <w:bCs/>
          <w:i/>
          <w:iCs/>
          <w:sz w:val="24"/>
          <w:szCs w:val="24"/>
        </w:rPr>
      </w:pPr>
      <w:r w:rsidRPr="004B039A">
        <w:rPr>
          <w:rFonts w:cstheme="minorHAnsi"/>
          <w:b/>
          <w:bCs/>
          <w:i/>
          <w:iCs/>
          <w:sz w:val="24"/>
          <w:szCs w:val="24"/>
        </w:rPr>
        <w:t>Technical Profile</w:t>
      </w:r>
    </w:p>
    <w:p w14:paraId="1E4F5C07" w14:textId="77777777" w:rsidR="006349A7" w:rsidRPr="004B039A" w:rsidRDefault="006349A7" w:rsidP="00EE745D">
      <w:pPr>
        <w:spacing w:before="10" w:after="10"/>
        <w:rPr>
          <w:rFonts w:cstheme="minorHAnsi"/>
          <w:sz w:val="24"/>
          <w:szCs w:val="24"/>
        </w:rPr>
      </w:pPr>
    </w:p>
    <w:p w14:paraId="6B3990D8" w14:textId="5ED990CE" w:rsidR="00765884" w:rsidRPr="00DC5E0A" w:rsidRDefault="00E65D9D" w:rsidP="00DC5E0A">
      <w:pPr>
        <w:spacing w:before="10" w:after="10"/>
        <w:jc w:val="both"/>
        <w:rPr>
          <w:rFonts w:cstheme="minorHAnsi"/>
          <w:sz w:val="24"/>
          <w:szCs w:val="24"/>
        </w:rPr>
      </w:pPr>
      <w:r w:rsidRPr="004B039A">
        <w:rPr>
          <w:rFonts w:cstheme="minorHAnsi"/>
          <w:sz w:val="24"/>
          <w:szCs w:val="24"/>
        </w:rPr>
        <w:t xml:space="preserve">I am a </w:t>
      </w:r>
      <w:r w:rsidR="00254ECB">
        <w:rPr>
          <w:rFonts w:cstheme="minorHAnsi"/>
          <w:sz w:val="24"/>
          <w:szCs w:val="24"/>
        </w:rPr>
        <w:t xml:space="preserve">motivated </w:t>
      </w:r>
      <w:r w:rsidRPr="004B039A">
        <w:rPr>
          <w:rFonts w:cstheme="minorHAnsi"/>
          <w:sz w:val="24"/>
          <w:szCs w:val="24"/>
        </w:rPr>
        <w:t xml:space="preserve">self-taught </w:t>
      </w:r>
      <w:r w:rsidR="00FC1F58" w:rsidRPr="004B039A">
        <w:rPr>
          <w:rFonts w:cstheme="minorHAnsi"/>
          <w:sz w:val="24"/>
          <w:szCs w:val="24"/>
        </w:rPr>
        <w:t xml:space="preserve">web </w:t>
      </w:r>
      <w:r w:rsidR="009522F9">
        <w:rPr>
          <w:rFonts w:cstheme="minorHAnsi"/>
          <w:sz w:val="24"/>
          <w:szCs w:val="24"/>
        </w:rPr>
        <w:t>developer</w:t>
      </w:r>
      <w:r w:rsidR="00254ECB">
        <w:rPr>
          <w:rFonts w:cstheme="minorHAnsi"/>
          <w:sz w:val="24"/>
          <w:szCs w:val="24"/>
        </w:rPr>
        <w:t xml:space="preserve">, </w:t>
      </w:r>
      <w:r w:rsidRPr="004B039A">
        <w:rPr>
          <w:rFonts w:cstheme="minorHAnsi"/>
          <w:sz w:val="24"/>
          <w:szCs w:val="24"/>
        </w:rPr>
        <w:t xml:space="preserve">seeking </w:t>
      </w:r>
      <w:r w:rsidR="00AF66C7">
        <w:rPr>
          <w:rFonts w:cstheme="minorHAnsi"/>
          <w:sz w:val="24"/>
          <w:szCs w:val="24"/>
        </w:rPr>
        <w:t>a</w:t>
      </w:r>
      <w:r w:rsidR="00254ECB">
        <w:rPr>
          <w:rFonts w:cstheme="minorHAnsi"/>
          <w:sz w:val="24"/>
          <w:szCs w:val="24"/>
        </w:rPr>
        <w:t xml:space="preserve"> </w:t>
      </w:r>
      <w:r w:rsidRPr="004B039A">
        <w:rPr>
          <w:rFonts w:cstheme="minorHAnsi"/>
          <w:sz w:val="24"/>
          <w:szCs w:val="24"/>
        </w:rPr>
        <w:t>position</w:t>
      </w:r>
      <w:r w:rsidR="00254ECB">
        <w:rPr>
          <w:rFonts w:cstheme="minorHAnsi"/>
          <w:sz w:val="24"/>
          <w:szCs w:val="24"/>
        </w:rPr>
        <w:t>,</w:t>
      </w:r>
      <w:r w:rsidR="00AF66C7">
        <w:rPr>
          <w:rFonts w:cstheme="minorHAnsi"/>
          <w:sz w:val="24"/>
          <w:szCs w:val="24"/>
        </w:rPr>
        <w:t xml:space="preserve"> </w:t>
      </w:r>
      <w:r w:rsidR="00254ECB">
        <w:rPr>
          <w:rFonts w:cstheme="minorHAnsi"/>
          <w:sz w:val="24"/>
          <w:szCs w:val="24"/>
        </w:rPr>
        <w:t xml:space="preserve">of </w:t>
      </w:r>
      <w:r w:rsidR="00657FAD">
        <w:rPr>
          <w:rFonts w:cstheme="minorHAnsi"/>
          <w:sz w:val="24"/>
          <w:szCs w:val="24"/>
        </w:rPr>
        <w:t>“</w:t>
      </w:r>
      <w:r w:rsidR="00CF3106">
        <w:rPr>
          <w:rFonts w:cstheme="minorHAnsi"/>
          <w:sz w:val="24"/>
          <w:szCs w:val="24"/>
        </w:rPr>
        <w:t xml:space="preserve">junior </w:t>
      </w:r>
      <w:r w:rsidR="00AF66C7" w:rsidRPr="004B039A">
        <w:rPr>
          <w:rFonts w:cstheme="minorHAnsi"/>
          <w:sz w:val="24"/>
          <w:szCs w:val="24"/>
        </w:rPr>
        <w:t xml:space="preserve">front-end web </w:t>
      </w:r>
      <w:r w:rsidR="009522F9">
        <w:rPr>
          <w:rFonts w:cstheme="minorHAnsi"/>
          <w:sz w:val="24"/>
          <w:szCs w:val="24"/>
        </w:rPr>
        <w:t>developer</w:t>
      </w:r>
      <w:r w:rsidR="00657FAD">
        <w:rPr>
          <w:rFonts w:cstheme="minorHAnsi"/>
          <w:sz w:val="24"/>
          <w:szCs w:val="24"/>
        </w:rPr>
        <w:t>”</w:t>
      </w:r>
      <w:r w:rsidR="00AF66C7" w:rsidRPr="004B039A">
        <w:rPr>
          <w:rFonts w:cstheme="minorHAnsi"/>
          <w:sz w:val="24"/>
          <w:szCs w:val="24"/>
        </w:rPr>
        <w:t xml:space="preserve">. </w:t>
      </w:r>
      <w:r w:rsidR="00536E1B">
        <w:rPr>
          <w:rFonts w:cstheme="minorHAnsi"/>
          <w:sz w:val="24"/>
          <w:szCs w:val="24"/>
        </w:rPr>
        <w:t>S</w:t>
      </w:r>
      <w:r w:rsidR="00254ECB">
        <w:rPr>
          <w:rFonts w:cstheme="minorHAnsi"/>
          <w:sz w:val="24"/>
          <w:szCs w:val="24"/>
        </w:rPr>
        <w:t>kills to date include SHOPIFY website design, SEO and Social Media Marketing</w:t>
      </w:r>
      <w:r w:rsidR="001E48AA">
        <w:rPr>
          <w:rFonts w:cstheme="minorHAnsi"/>
          <w:sz w:val="24"/>
          <w:szCs w:val="24"/>
        </w:rPr>
        <w:t xml:space="preserve">. </w:t>
      </w:r>
      <w:r w:rsidR="00AF66C7" w:rsidRPr="004B039A">
        <w:rPr>
          <w:rFonts w:cstheme="minorHAnsi"/>
          <w:sz w:val="24"/>
          <w:szCs w:val="24"/>
        </w:rPr>
        <w:t>I</w:t>
      </w:r>
      <w:r w:rsidRPr="004B039A">
        <w:rPr>
          <w:rFonts w:cstheme="minorHAnsi"/>
          <w:sz w:val="24"/>
          <w:szCs w:val="24"/>
        </w:rPr>
        <w:t xml:space="preserve"> am currently </w:t>
      </w:r>
      <w:r w:rsidR="008D680D" w:rsidRPr="004B039A">
        <w:rPr>
          <w:rFonts w:cstheme="minorHAnsi"/>
          <w:sz w:val="24"/>
          <w:szCs w:val="24"/>
        </w:rPr>
        <w:t xml:space="preserve">studying </w:t>
      </w:r>
      <w:r w:rsidR="003C58F7" w:rsidRPr="004B039A">
        <w:rPr>
          <w:rFonts w:cstheme="minorHAnsi"/>
          <w:sz w:val="24"/>
          <w:szCs w:val="24"/>
        </w:rPr>
        <w:t xml:space="preserve">the </w:t>
      </w:r>
      <w:r w:rsidR="00B2799B" w:rsidRPr="004B039A">
        <w:rPr>
          <w:rFonts w:cstheme="minorHAnsi"/>
          <w:sz w:val="24"/>
          <w:szCs w:val="24"/>
        </w:rPr>
        <w:t>full stack</w:t>
      </w:r>
      <w:r w:rsidR="00254ECB">
        <w:rPr>
          <w:rFonts w:cstheme="minorHAnsi"/>
          <w:sz w:val="24"/>
          <w:szCs w:val="24"/>
        </w:rPr>
        <w:t xml:space="preserve"> </w:t>
      </w:r>
      <w:r w:rsidR="003C58F7" w:rsidRPr="004B039A">
        <w:rPr>
          <w:rFonts w:cstheme="minorHAnsi"/>
          <w:sz w:val="24"/>
          <w:szCs w:val="24"/>
        </w:rPr>
        <w:t>curriculum</w:t>
      </w:r>
      <w:r w:rsidR="00AF66C7">
        <w:rPr>
          <w:rFonts w:cstheme="minorHAnsi"/>
          <w:sz w:val="24"/>
          <w:szCs w:val="24"/>
        </w:rPr>
        <w:t>.</w:t>
      </w:r>
      <w:r w:rsidR="00FC1F58" w:rsidRPr="004B039A">
        <w:rPr>
          <w:rFonts w:cstheme="minorHAnsi"/>
          <w:sz w:val="24"/>
          <w:szCs w:val="24"/>
        </w:rPr>
        <w:t xml:space="preserve"> </w:t>
      </w:r>
      <w:r w:rsidR="00992D50" w:rsidRPr="004B039A">
        <w:rPr>
          <w:rFonts w:cstheme="minorHAnsi"/>
          <w:sz w:val="24"/>
          <w:szCs w:val="24"/>
        </w:rPr>
        <w:t xml:space="preserve">I have </w:t>
      </w:r>
      <w:r w:rsidR="00AE385B">
        <w:rPr>
          <w:rFonts w:cstheme="minorHAnsi"/>
          <w:sz w:val="24"/>
          <w:szCs w:val="24"/>
        </w:rPr>
        <w:t>several</w:t>
      </w:r>
      <w:r w:rsidR="00992D50" w:rsidRPr="004B039A">
        <w:rPr>
          <w:rFonts w:cstheme="minorHAnsi"/>
          <w:sz w:val="24"/>
          <w:szCs w:val="24"/>
        </w:rPr>
        <w:t xml:space="preserve"> years </w:t>
      </w:r>
      <w:r w:rsidR="00FC1F58" w:rsidRPr="00254ECB">
        <w:rPr>
          <w:rFonts w:cstheme="minorHAnsi"/>
          <w:b/>
          <w:bCs/>
          <w:i/>
          <w:iCs/>
          <w:sz w:val="24"/>
          <w:szCs w:val="24"/>
        </w:rPr>
        <w:t>“personal”</w:t>
      </w:r>
      <w:r w:rsidR="00FC1F58" w:rsidRPr="004B039A">
        <w:rPr>
          <w:rFonts w:cstheme="minorHAnsi"/>
          <w:sz w:val="24"/>
          <w:szCs w:val="24"/>
        </w:rPr>
        <w:t xml:space="preserve"> experience</w:t>
      </w:r>
      <w:r w:rsidR="00992D50" w:rsidRPr="004B039A">
        <w:rPr>
          <w:rFonts w:cstheme="minorHAnsi"/>
          <w:sz w:val="24"/>
          <w:szCs w:val="24"/>
        </w:rPr>
        <w:t xml:space="preserve"> with</w:t>
      </w:r>
      <w:r w:rsidR="00FC1F58" w:rsidRPr="004B039A">
        <w:rPr>
          <w:rFonts w:cstheme="minorHAnsi"/>
          <w:sz w:val="24"/>
          <w:szCs w:val="24"/>
        </w:rPr>
        <w:t xml:space="preserve"> </w:t>
      </w:r>
      <w:r w:rsidR="00273F40" w:rsidRPr="004B039A">
        <w:rPr>
          <w:rFonts w:cstheme="minorHAnsi"/>
          <w:sz w:val="24"/>
          <w:szCs w:val="24"/>
        </w:rPr>
        <w:t>WordPress</w:t>
      </w:r>
      <w:r w:rsidR="00992D50" w:rsidRPr="004B039A">
        <w:rPr>
          <w:rFonts w:cstheme="minorHAnsi"/>
          <w:sz w:val="24"/>
          <w:szCs w:val="24"/>
        </w:rPr>
        <w:t xml:space="preserve">, </w:t>
      </w:r>
      <w:r w:rsidR="003362CA" w:rsidRPr="004B039A">
        <w:rPr>
          <w:rFonts w:cstheme="minorHAnsi"/>
          <w:sz w:val="24"/>
          <w:szCs w:val="24"/>
        </w:rPr>
        <w:t>May 2013 – present</w:t>
      </w:r>
      <w:r w:rsidR="00DC5E0A">
        <w:rPr>
          <w:rFonts w:cstheme="minorHAnsi"/>
          <w:sz w:val="24"/>
          <w:szCs w:val="24"/>
        </w:rPr>
        <w:t xml:space="preserve">. </w:t>
      </w:r>
    </w:p>
    <w:p w14:paraId="68F0D61B" w14:textId="7A52B447" w:rsidR="00DC5E0A" w:rsidRDefault="00DC5E0A" w:rsidP="00EE745D">
      <w:pPr>
        <w:spacing w:before="10" w:after="10"/>
        <w:rPr>
          <w:rFonts w:cstheme="minorHAnsi"/>
          <w:i/>
          <w:iCs/>
          <w:sz w:val="24"/>
          <w:szCs w:val="24"/>
          <w:u w:val="single"/>
        </w:rPr>
      </w:pPr>
    </w:p>
    <w:p w14:paraId="5B726BF0" w14:textId="77777777" w:rsidR="00DC5E0A" w:rsidRPr="00765884" w:rsidRDefault="00DC5E0A" w:rsidP="00DC5E0A">
      <w:pPr>
        <w:pStyle w:val="ListParagraph"/>
        <w:numPr>
          <w:ilvl w:val="0"/>
          <w:numId w:val="10"/>
        </w:numPr>
        <w:spacing w:before="10" w:after="10"/>
        <w:jc w:val="both"/>
        <w:rPr>
          <w:rFonts w:asciiTheme="majorHAnsi" w:hAnsiTheme="majorHAnsi" w:cstheme="majorHAnsi"/>
          <w:b/>
          <w:i/>
          <w:sz w:val="23"/>
          <w:szCs w:val="23"/>
        </w:rPr>
      </w:pPr>
      <w:r w:rsidRPr="00765884">
        <w:rPr>
          <w:rFonts w:cstheme="minorHAnsi"/>
          <w:sz w:val="24"/>
          <w:szCs w:val="24"/>
        </w:rPr>
        <w:t xml:space="preserve">Presently studying Full-Stack Development. Content Includes: </w:t>
      </w:r>
      <w:r w:rsidRPr="00765884">
        <w:rPr>
          <w:rFonts w:asciiTheme="majorHAnsi" w:hAnsiTheme="majorHAnsi" w:cstheme="majorHAnsi"/>
          <w:b/>
          <w:i/>
          <w:sz w:val="23"/>
          <w:szCs w:val="23"/>
        </w:rPr>
        <w:t>HTML 5, CSS3, Javascript and jQuery, Bootstrap, Ajax, PHP,</w:t>
      </w:r>
      <w:r>
        <w:rPr>
          <w:rFonts w:asciiTheme="majorHAnsi" w:hAnsiTheme="majorHAnsi" w:cstheme="majorHAnsi"/>
          <w:b/>
          <w:i/>
          <w:sz w:val="23"/>
          <w:szCs w:val="23"/>
        </w:rPr>
        <w:t xml:space="preserve"> </w:t>
      </w:r>
      <w:r w:rsidRPr="00765884">
        <w:rPr>
          <w:rFonts w:asciiTheme="majorHAnsi" w:hAnsiTheme="majorHAnsi" w:cstheme="majorHAnsi"/>
          <w:b/>
          <w:i/>
          <w:sz w:val="23"/>
          <w:szCs w:val="23"/>
        </w:rPr>
        <w:t>WordPress, MySQL</w:t>
      </w:r>
      <w:r>
        <w:rPr>
          <w:rFonts w:asciiTheme="majorHAnsi" w:hAnsiTheme="majorHAnsi" w:cstheme="majorHAnsi"/>
          <w:b/>
          <w:i/>
          <w:sz w:val="23"/>
          <w:szCs w:val="23"/>
        </w:rPr>
        <w:t>, and Python</w:t>
      </w:r>
      <w:r w:rsidRPr="00765884">
        <w:rPr>
          <w:rFonts w:asciiTheme="majorHAnsi" w:hAnsiTheme="majorHAnsi" w:cstheme="majorHAnsi"/>
          <w:b/>
          <w:i/>
          <w:sz w:val="23"/>
          <w:szCs w:val="23"/>
        </w:rPr>
        <w:t>.</w:t>
      </w:r>
    </w:p>
    <w:p w14:paraId="4FA3AADB" w14:textId="77777777" w:rsidR="00DC5E0A" w:rsidRPr="00765884" w:rsidRDefault="00DC5E0A" w:rsidP="00DC5E0A">
      <w:pPr>
        <w:pStyle w:val="ListParagraph"/>
        <w:numPr>
          <w:ilvl w:val="0"/>
          <w:numId w:val="10"/>
        </w:numPr>
        <w:spacing w:before="10" w:after="10"/>
        <w:jc w:val="both"/>
        <w:rPr>
          <w:rFonts w:asciiTheme="majorHAnsi" w:hAnsiTheme="majorHAnsi" w:cstheme="majorHAnsi"/>
          <w:b/>
          <w:i/>
          <w:sz w:val="23"/>
          <w:szCs w:val="23"/>
        </w:rPr>
      </w:pPr>
      <w:r w:rsidRPr="00765884">
        <w:rPr>
          <w:rFonts w:asciiTheme="majorHAnsi" w:hAnsiTheme="majorHAnsi" w:cstheme="majorHAnsi"/>
          <w:b/>
          <w:i/>
          <w:sz w:val="23"/>
          <w:szCs w:val="23"/>
        </w:rPr>
        <w:t>Sections Completed: HTML, CSS, Bootstrap, Javascript</w:t>
      </w:r>
      <w:r>
        <w:rPr>
          <w:rFonts w:asciiTheme="majorHAnsi" w:hAnsiTheme="majorHAnsi" w:cstheme="majorHAnsi"/>
          <w:b/>
          <w:i/>
          <w:sz w:val="23"/>
          <w:szCs w:val="23"/>
        </w:rPr>
        <w:t xml:space="preserve">. </w:t>
      </w:r>
    </w:p>
    <w:p w14:paraId="54DE7723" w14:textId="7987DF35" w:rsidR="00DC5E0A" w:rsidRDefault="00DC5E0A" w:rsidP="00DC5E0A">
      <w:pPr>
        <w:pStyle w:val="ListParagraph"/>
        <w:numPr>
          <w:ilvl w:val="0"/>
          <w:numId w:val="10"/>
        </w:numPr>
        <w:spacing w:before="10" w:after="10"/>
        <w:jc w:val="both"/>
        <w:rPr>
          <w:rFonts w:asciiTheme="majorHAnsi" w:hAnsiTheme="majorHAnsi" w:cstheme="majorHAnsi"/>
          <w:b/>
          <w:i/>
          <w:sz w:val="23"/>
          <w:szCs w:val="23"/>
        </w:rPr>
      </w:pPr>
      <w:r w:rsidRPr="00765884">
        <w:rPr>
          <w:rFonts w:asciiTheme="majorHAnsi" w:hAnsiTheme="majorHAnsi" w:cstheme="majorHAnsi"/>
          <w:b/>
          <w:i/>
          <w:sz w:val="23"/>
          <w:szCs w:val="23"/>
        </w:rPr>
        <w:t>Sections In progress: PH</w:t>
      </w:r>
      <w:r w:rsidR="005D2300">
        <w:rPr>
          <w:rFonts w:asciiTheme="majorHAnsi" w:hAnsiTheme="majorHAnsi" w:cstheme="majorHAnsi"/>
          <w:b/>
          <w:i/>
          <w:sz w:val="23"/>
          <w:szCs w:val="23"/>
        </w:rPr>
        <w:t>P</w:t>
      </w:r>
      <w:r w:rsidR="00536E1B">
        <w:rPr>
          <w:rFonts w:asciiTheme="majorHAnsi" w:hAnsiTheme="majorHAnsi" w:cstheme="majorHAnsi"/>
          <w:b/>
          <w:i/>
          <w:sz w:val="23"/>
          <w:szCs w:val="23"/>
        </w:rPr>
        <w:t xml:space="preserve">, </w:t>
      </w:r>
      <w:r>
        <w:rPr>
          <w:rFonts w:asciiTheme="majorHAnsi" w:hAnsiTheme="majorHAnsi" w:cstheme="majorHAnsi"/>
          <w:b/>
          <w:i/>
          <w:sz w:val="23"/>
          <w:szCs w:val="23"/>
        </w:rPr>
        <w:t>Python</w:t>
      </w:r>
      <w:r w:rsidR="00536E1B">
        <w:rPr>
          <w:rFonts w:asciiTheme="majorHAnsi" w:hAnsiTheme="majorHAnsi" w:cstheme="majorHAnsi"/>
          <w:b/>
          <w:i/>
          <w:sz w:val="23"/>
          <w:szCs w:val="23"/>
        </w:rPr>
        <w:t xml:space="preserve"> and GitHub</w:t>
      </w:r>
      <w:r>
        <w:rPr>
          <w:rFonts w:asciiTheme="majorHAnsi" w:hAnsiTheme="majorHAnsi" w:cstheme="majorHAnsi"/>
          <w:b/>
          <w:i/>
          <w:sz w:val="23"/>
          <w:szCs w:val="23"/>
        </w:rPr>
        <w:t xml:space="preserve">. </w:t>
      </w:r>
    </w:p>
    <w:p w14:paraId="4C66F8C4" w14:textId="77777777" w:rsidR="004C4B32" w:rsidRPr="00765884" w:rsidRDefault="004C4B32" w:rsidP="004C4B32">
      <w:pPr>
        <w:pStyle w:val="ListParagraph"/>
        <w:numPr>
          <w:ilvl w:val="1"/>
          <w:numId w:val="10"/>
        </w:numPr>
        <w:spacing w:before="10" w:after="10"/>
        <w:jc w:val="both"/>
        <w:rPr>
          <w:rFonts w:asciiTheme="majorHAnsi" w:hAnsiTheme="majorHAnsi" w:cstheme="majorHAnsi"/>
          <w:b/>
          <w:i/>
          <w:sz w:val="23"/>
          <w:szCs w:val="23"/>
        </w:rPr>
      </w:pPr>
      <w:r>
        <w:rPr>
          <w:rFonts w:asciiTheme="majorHAnsi" w:hAnsiTheme="majorHAnsi" w:cstheme="majorHAnsi"/>
          <w:b/>
          <w:i/>
          <w:sz w:val="23"/>
          <w:szCs w:val="23"/>
        </w:rPr>
        <w:t>IDE’s &amp; Editors: Dreamweaver and MS Expression Web 4, Visual Studio 2019, PyCharm, VS Code</w:t>
      </w:r>
    </w:p>
    <w:p w14:paraId="0A2BC666" w14:textId="3B5465D0" w:rsidR="004C4B32" w:rsidRPr="00536E1B" w:rsidRDefault="004C4B32" w:rsidP="00536E1B">
      <w:pPr>
        <w:spacing w:before="10" w:after="10"/>
        <w:jc w:val="both"/>
        <w:rPr>
          <w:rFonts w:asciiTheme="majorHAnsi" w:hAnsiTheme="majorHAnsi" w:cstheme="majorHAnsi"/>
          <w:b/>
          <w:i/>
          <w:sz w:val="23"/>
          <w:szCs w:val="23"/>
        </w:rPr>
      </w:pPr>
      <w:r w:rsidRPr="004C4B32">
        <w:rPr>
          <w:rFonts w:asciiTheme="majorHAnsi" w:hAnsiTheme="majorHAnsi" w:cstheme="majorHAnsi"/>
          <w:b/>
          <w:i/>
          <w:sz w:val="23"/>
          <w:szCs w:val="23"/>
        </w:rPr>
        <w:t xml:space="preserve">Additional studies </w:t>
      </w:r>
      <w:r w:rsidR="00536E1B">
        <w:rPr>
          <w:rFonts w:asciiTheme="majorHAnsi" w:hAnsiTheme="majorHAnsi" w:cstheme="majorHAnsi"/>
          <w:b/>
          <w:i/>
          <w:sz w:val="23"/>
          <w:szCs w:val="23"/>
        </w:rPr>
        <w:t xml:space="preserve">&amp; Certifications </w:t>
      </w:r>
    </w:p>
    <w:p w14:paraId="758D62E9" w14:textId="6C6F7015" w:rsidR="00DC5E0A" w:rsidRDefault="00DC5E0A" w:rsidP="00DC5E0A">
      <w:pPr>
        <w:pStyle w:val="ListParagraph"/>
        <w:numPr>
          <w:ilvl w:val="1"/>
          <w:numId w:val="10"/>
        </w:numPr>
        <w:spacing w:before="10" w:after="10"/>
        <w:jc w:val="both"/>
        <w:rPr>
          <w:rFonts w:asciiTheme="majorHAnsi" w:hAnsiTheme="majorHAnsi" w:cstheme="majorHAnsi"/>
          <w:b/>
          <w:i/>
          <w:sz w:val="23"/>
          <w:szCs w:val="23"/>
        </w:rPr>
      </w:pPr>
      <w:r>
        <w:rPr>
          <w:rFonts w:asciiTheme="majorHAnsi" w:hAnsiTheme="majorHAnsi" w:cstheme="majorHAnsi"/>
          <w:b/>
          <w:i/>
          <w:sz w:val="23"/>
          <w:szCs w:val="23"/>
        </w:rPr>
        <w:t xml:space="preserve">MTA Networking Fundamentals and MTA Software Development Fundamentals </w:t>
      </w:r>
    </w:p>
    <w:p w14:paraId="4C1885BF" w14:textId="6472BF46" w:rsidR="00DC5E0A" w:rsidRDefault="00DC5E0A" w:rsidP="00DC5E0A">
      <w:pPr>
        <w:pStyle w:val="ListParagraph"/>
        <w:numPr>
          <w:ilvl w:val="1"/>
          <w:numId w:val="10"/>
        </w:numPr>
        <w:spacing w:before="10" w:after="10"/>
        <w:jc w:val="both"/>
        <w:rPr>
          <w:rFonts w:asciiTheme="majorHAnsi" w:hAnsiTheme="majorHAnsi" w:cstheme="majorHAnsi"/>
          <w:b/>
          <w:i/>
          <w:sz w:val="23"/>
          <w:szCs w:val="23"/>
        </w:rPr>
      </w:pPr>
      <w:r>
        <w:rPr>
          <w:rFonts w:asciiTheme="majorHAnsi" w:hAnsiTheme="majorHAnsi" w:cstheme="majorHAnsi"/>
          <w:b/>
          <w:i/>
          <w:sz w:val="23"/>
          <w:szCs w:val="23"/>
        </w:rPr>
        <w:t xml:space="preserve">MVA Software Development Fundamentals </w:t>
      </w:r>
    </w:p>
    <w:p w14:paraId="42F9D017" w14:textId="77777777" w:rsidR="00536E1B" w:rsidRDefault="004C4B32" w:rsidP="00DC5E0A">
      <w:pPr>
        <w:pStyle w:val="ListParagraph"/>
        <w:numPr>
          <w:ilvl w:val="1"/>
          <w:numId w:val="10"/>
        </w:numPr>
        <w:spacing w:before="10" w:after="10"/>
        <w:jc w:val="both"/>
        <w:rPr>
          <w:rFonts w:asciiTheme="majorHAnsi" w:hAnsiTheme="majorHAnsi" w:cstheme="majorHAnsi"/>
          <w:b/>
          <w:i/>
          <w:sz w:val="23"/>
          <w:szCs w:val="23"/>
        </w:rPr>
      </w:pPr>
      <w:r>
        <w:rPr>
          <w:rFonts w:asciiTheme="majorHAnsi" w:hAnsiTheme="majorHAnsi" w:cstheme="majorHAnsi"/>
          <w:b/>
          <w:i/>
          <w:sz w:val="23"/>
          <w:szCs w:val="23"/>
        </w:rPr>
        <w:t xml:space="preserve">Networking Concepts and Network Security fundamental. </w:t>
      </w:r>
    </w:p>
    <w:p w14:paraId="2120CA61" w14:textId="2FD2BF18" w:rsidR="00DC5E0A" w:rsidRDefault="004C4B32" w:rsidP="00DC5E0A">
      <w:pPr>
        <w:pStyle w:val="ListParagraph"/>
        <w:numPr>
          <w:ilvl w:val="1"/>
          <w:numId w:val="10"/>
        </w:numPr>
        <w:spacing w:before="10" w:after="10"/>
        <w:jc w:val="both"/>
        <w:rPr>
          <w:rFonts w:asciiTheme="majorHAnsi" w:hAnsiTheme="majorHAnsi" w:cstheme="majorHAnsi"/>
          <w:b/>
          <w:i/>
          <w:sz w:val="23"/>
          <w:szCs w:val="23"/>
        </w:rPr>
      </w:pPr>
      <w:r w:rsidRPr="004C4B32">
        <w:rPr>
          <w:rFonts w:asciiTheme="majorHAnsi" w:hAnsiTheme="majorHAnsi" w:cstheme="majorHAnsi"/>
          <w:b/>
          <w:i/>
          <w:sz w:val="23"/>
          <w:szCs w:val="23"/>
        </w:rPr>
        <w:t>Digital Literacy- Computer Security and Privac</w:t>
      </w:r>
      <w:r>
        <w:rPr>
          <w:rFonts w:asciiTheme="majorHAnsi" w:hAnsiTheme="majorHAnsi" w:cstheme="majorHAnsi"/>
          <w:b/>
          <w:i/>
          <w:sz w:val="23"/>
          <w:szCs w:val="23"/>
        </w:rPr>
        <w:t>y.</w:t>
      </w:r>
    </w:p>
    <w:p w14:paraId="2333D63F" w14:textId="4F44213B" w:rsidR="004C4B32" w:rsidRPr="00DC5E0A" w:rsidRDefault="004C4B32" w:rsidP="00DC5E0A">
      <w:pPr>
        <w:pStyle w:val="ListParagraph"/>
        <w:numPr>
          <w:ilvl w:val="1"/>
          <w:numId w:val="10"/>
        </w:numPr>
        <w:spacing w:before="10" w:after="10"/>
        <w:jc w:val="both"/>
        <w:rPr>
          <w:rFonts w:asciiTheme="majorHAnsi" w:hAnsiTheme="majorHAnsi" w:cstheme="majorHAnsi"/>
          <w:b/>
          <w:i/>
          <w:sz w:val="23"/>
          <w:szCs w:val="23"/>
        </w:rPr>
      </w:pPr>
      <w:r>
        <w:rPr>
          <w:rFonts w:asciiTheme="majorHAnsi" w:hAnsiTheme="majorHAnsi" w:cstheme="majorHAnsi"/>
          <w:b/>
          <w:i/>
          <w:sz w:val="23"/>
          <w:szCs w:val="23"/>
        </w:rPr>
        <w:t xml:space="preserve">ECDL Level 2, 2019 and GDPR Certifications. </w:t>
      </w:r>
    </w:p>
    <w:p w14:paraId="51DB0C44" w14:textId="03BBACDA" w:rsidR="00DC5E0A" w:rsidRDefault="00DC5E0A" w:rsidP="00EE745D">
      <w:pPr>
        <w:spacing w:before="10" w:after="10"/>
        <w:rPr>
          <w:rFonts w:cstheme="minorHAnsi"/>
          <w:i/>
          <w:iCs/>
          <w:sz w:val="24"/>
          <w:szCs w:val="24"/>
          <w:u w:val="single"/>
        </w:rPr>
      </w:pPr>
    </w:p>
    <w:p w14:paraId="2713B3C7" w14:textId="10496879" w:rsidR="006349A7" w:rsidRPr="004B039A" w:rsidRDefault="009025B3" w:rsidP="00EE745D">
      <w:pPr>
        <w:spacing w:before="10" w:after="10"/>
        <w:rPr>
          <w:rFonts w:cstheme="minorHAnsi"/>
          <w:i/>
          <w:iCs/>
          <w:sz w:val="24"/>
          <w:szCs w:val="24"/>
          <w:u w:val="single"/>
        </w:rPr>
      </w:pPr>
      <w:r w:rsidRPr="004B039A">
        <w:rPr>
          <w:rFonts w:cstheme="minorHAnsi"/>
          <w:i/>
          <w:iCs/>
          <w:sz w:val="24"/>
          <w:szCs w:val="24"/>
          <w:u w:val="single"/>
        </w:rPr>
        <w:t>Career History</w:t>
      </w:r>
    </w:p>
    <w:p w14:paraId="39E4AB31" w14:textId="24A1B85E" w:rsidR="006349A7" w:rsidRPr="004B039A" w:rsidRDefault="006349A7" w:rsidP="00EE745D">
      <w:pPr>
        <w:spacing w:before="10" w:after="10"/>
        <w:rPr>
          <w:rFonts w:cstheme="minorHAnsi"/>
          <w:sz w:val="24"/>
          <w:szCs w:val="24"/>
        </w:rPr>
      </w:pPr>
    </w:p>
    <w:p w14:paraId="664392EE" w14:textId="623BB8E7" w:rsidR="001A3A59" w:rsidRPr="004B039A" w:rsidRDefault="001A3A59" w:rsidP="00A269A0">
      <w:pPr>
        <w:spacing w:before="10" w:after="10"/>
        <w:rPr>
          <w:rFonts w:cstheme="minorHAnsi"/>
          <w:b/>
          <w:bCs/>
          <w:i/>
          <w:iCs/>
          <w:sz w:val="24"/>
          <w:szCs w:val="24"/>
        </w:rPr>
      </w:pPr>
      <w:r w:rsidRPr="004B039A">
        <w:rPr>
          <w:rFonts w:cstheme="minorHAnsi"/>
          <w:b/>
          <w:bCs/>
          <w:i/>
          <w:iCs/>
          <w:sz w:val="24"/>
          <w:szCs w:val="24"/>
        </w:rPr>
        <w:t xml:space="preserve">Web Development </w:t>
      </w:r>
      <w:r w:rsidR="00BD1EB8" w:rsidRPr="004B039A">
        <w:rPr>
          <w:rFonts w:cstheme="minorHAnsi"/>
          <w:b/>
          <w:bCs/>
          <w:i/>
          <w:iCs/>
          <w:sz w:val="24"/>
          <w:szCs w:val="24"/>
        </w:rPr>
        <w:t xml:space="preserve">– Self Study Training </w:t>
      </w:r>
      <w:r w:rsidR="00BD1EB8" w:rsidRPr="004B039A">
        <w:rPr>
          <w:rFonts w:cstheme="minorHAnsi"/>
          <w:b/>
          <w:bCs/>
          <w:i/>
          <w:iCs/>
          <w:sz w:val="24"/>
          <w:szCs w:val="24"/>
        </w:rPr>
        <w:tab/>
      </w:r>
      <w:r w:rsidR="00A269A0" w:rsidRPr="004B039A">
        <w:rPr>
          <w:rFonts w:cstheme="minorHAnsi"/>
          <w:b/>
          <w:bCs/>
          <w:i/>
          <w:iCs/>
          <w:sz w:val="24"/>
          <w:szCs w:val="24"/>
        </w:rPr>
        <w:tab/>
      </w:r>
      <w:r w:rsidR="00A269A0" w:rsidRPr="004B039A">
        <w:rPr>
          <w:rFonts w:cstheme="minorHAnsi"/>
          <w:b/>
          <w:bCs/>
          <w:i/>
          <w:iCs/>
          <w:sz w:val="24"/>
          <w:szCs w:val="24"/>
        </w:rPr>
        <w:tab/>
      </w:r>
      <w:r w:rsidR="00A269A0" w:rsidRPr="004B039A">
        <w:rPr>
          <w:rFonts w:cstheme="minorHAnsi"/>
          <w:b/>
          <w:bCs/>
          <w:i/>
          <w:iCs/>
          <w:sz w:val="24"/>
          <w:szCs w:val="24"/>
        </w:rPr>
        <w:tab/>
      </w:r>
      <w:r w:rsidR="00A269A0" w:rsidRPr="004B039A">
        <w:rPr>
          <w:rFonts w:cstheme="minorHAnsi"/>
          <w:b/>
          <w:bCs/>
          <w:i/>
          <w:iCs/>
          <w:sz w:val="24"/>
          <w:szCs w:val="24"/>
        </w:rPr>
        <w:tab/>
      </w:r>
      <w:r w:rsidR="005E65DE" w:rsidRPr="004B039A">
        <w:rPr>
          <w:rFonts w:cstheme="minorHAnsi"/>
          <w:b/>
          <w:bCs/>
          <w:i/>
          <w:iCs/>
          <w:sz w:val="24"/>
          <w:szCs w:val="24"/>
        </w:rPr>
        <w:tab/>
      </w:r>
      <w:r w:rsidR="005E65DE" w:rsidRPr="004B039A">
        <w:rPr>
          <w:rFonts w:cstheme="minorHAnsi"/>
          <w:b/>
          <w:bCs/>
          <w:i/>
          <w:iCs/>
          <w:sz w:val="24"/>
          <w:szCs w:val="24"/>
        </w:rPr>
        <w:tab/>
      </w:r>
      <w:r w:rsidR="00A0397A" w:rsidRPr="004B039A">
        <w:rPr>
          <w:rFonts w:cstheme="minorHAnsi"/>
          <w:b/>
          <w:bCs/>
          <w:i/>
          <w:iCs/>
          <w:sz w:val="24"/>
          <w:szCs w:val="24"/>
        </w:rPr>
        <w:t xml:space="preserve">28/12/2018 – Present </w:t>
      </w:r>
    </w:p>
    <w:p w14:paraId="464A5A66" w14:textId="2D7AD50C" w:rsidR="00961B5D" w:rsidRDefault="00961B5D" w:rsidP="00F15D7D">
      <w:pPr>
        <w:spacing w:before="10" w:after="10"/>
        <w:jc w:val="both"/>
        <w:rPr>
          <w:rFonts w:cstheme="minorHAnsi"/>
          <w:sz w:val="24"/>
          <w:szCs w:val="24"/>
        </w:rPr>
      </w:pPr>
    </w:p>
    <w:p w14:paraId="5C4BE69A" w14:textId="567675E5" w:rsidR="00961B5D" w:rsidRDefault="00961B5D" w:rsidP="00F15D7D">
      <w:pPr>
        <w:spacing w:before="10" w:after="10"/>
        <w:jc w:val="both"/>
        <w:rPr>
          <w:rFonts w:cstheme="minorHAnsi"/>
          <w:sz w:val="24"/>
          <w:szCs w:val="24"/>
        </w:rPr>
      </w:pPr>
      <w:r>
        <w:rPr>
          <w:rFonts w:cstheme="minorHAnsi"/>
          <w:sz w:val="24"/>
          <w:szCs w:val="24"/>
        </w:rPr>
        <w:t xml:space="preserve">I am “returning” to the </w:t>
      </w:r>
      <w:r w:rsidR="00E47AA9">
        <w:rPr>
          <w:rFonts w:cstheme="minorHAnsi"/>
          <w:sz w:val="24"/>
          <w:szCs w:val="24"/>
        </w:rPr>
        <w:t>coding</w:t>
      </w:r>
      <w:r>
        <w:rPr>
          <w:rFonts w:cstheme="minorHAnsi"/>
          <w:sz w:val="24"/>
          <w:szCs w:val="24"/>
        </w:rPr>
        <w:t xml:space="preserve"> sector</w:t>
      </w:r>
      <w:r w:rsidR="003B27B4">
        <w:rPr>
          <w:rFonts w:cstheme="minorHAnsi"/>
          <w:sz w:val="24"/>
          <w:szCs w:val="24"/>
        </w:rPr>
        <w:t xml:space="preserve">. </w:t>
      </w:r>
      <w:r>
        <w:rPr>
          <w:rFonts w:cstheme="minorHAnsi"/>
          <w:sz w:val="24"/>
          <w:szCs w:val="24"/>
        </w:rPr>
        <w:t xml:space="preserve">I had a career break due to an industrial accident. </w:t>
      </w:r>
      <w:r w:rsidRPr="004B039A">
        <w:rPr>
          <w:rFonts w:cstheme="minorHAnsi"/>
          <w:sz w:val="24"/>
          <w:szCs w:val="24"/>
        </w:rPr>
        <w:t xml:space="preserve">I am </w:t>
      </w:r>
      <w:r w:rsidR="00AE2B45">
        <w:rPr>
          <w:rFonts w:cstheme="minorHAnsi"/>
          <w:sz w:val="24"/>
          <w:szCs w:val="24"/>
        </w:rPr>
        <w:t xml:space="preserve">currently </w:t>
      </w:r>
      <w:r w:rsidRPr="004B039A">
        <w:rPr>
          <w:rFonts w:cstheme="minorHAnsi"/>
          <w:sz w:val="24"/>
          <w:szCs w:val="24"/>
        </w:rPr>
        <w:t>working through over 250 hours of video training, working on practice projects as part of my web development</w:t>
      </w:r>
      <w:r w:rsidR="00AE2B45">
        <w:rPr>
          <w:rFonts w:cstheme="minorHAnsi"/>
          <w:sz w:val="24"/>
          <w:szCs w:val="24"/>
        </w:rPr>
        <w:t xml:space="preserve"> </w:t>
      </w:r>
      <w:r w:rsidR="00684F78">
        <w:rPr>
          <w:rFonts w:cstheme="minorHAnsi"/>
          <w:sz w:val="24"/>
          <w:szCs w:val="24"/>
        </w:rPr>
        <w:t>portfolio.</w:t>
      </w:r>
      <w:r w:rsidR="002C3C72">
        <w:rPr>
          <w:rFonts w:cstheme="minorHAnsi"/>
          <w:sz w:val="24"/>
          <w:szCs w:val="24"/>
        </w:rPr>
        <w:t xml:space="preserve"> </w:t>
      </w:r>
    </w:p>
    <w:p w14:paraId="40F1FFB2" w14:textId="1EEB1E44" w:rsidR="00961B5D" w:rsidRDefault="00961B5D" w:rsidP="00F15D7D">
      <w:pPr>
        <w:spacing w:before="10" w:after="10"/>
        <w:jc w:val="both"/>
        <w:rPr>
          <w:rFonts w:cstheme="minorHAnsi"/>
          <w:sz w:val="24"/>
          <w:szCs w:val="24"/>
        </w:rPr>
      </w:pPr>
    </w:p>
    <w:p w14:paraId="0197D634" w14:textId="77777777" w:rsidR="005C10A0" w:rsidRDefault="00370C77" w:rsidP="005C10A0">
      <w:pPr>
        <w:spacing w:before="10" w:after="10"/>
        <w:jc w:val="both"/>
        <w:rPr>
          <w:rFonts w:cstheme="minorHAnsi"/>
          <w:sz w:val="24"/>
          <w:szCs w:val="24"/>
        </w:rPr>
      </w:pPr>
      <w:r w:rsidRPr="00370C77">
        <w:rPr>
          <w:rFonts w:cstheme="minorHAnsi"/>
          <w:b/>
          <w:bCs/>
          <w:i/>
          <w:iCs/>
          <w:sz w:val="24"/>
          <w:szCs w:val="24"/>
        </w:rPr>
        <w:t>WordPress</w:t>
      </w:r>
      <w:r w:rsidR="00E47AA9">
        <w:rPr>
          <w:rFonts w:cstheme="minorHAnsi"/>
          <w:b/>
          <w:bCs/>
          <w:i/>
          <w:iCs/>
          <w:sz w:val="24"/>
          <w:szCs w:val="24"/>
        </w:rPr>
        <w:t xml:space="preserve"> Site</w:t>
      </w:r>
      <w:r w:rsidR="00961B5D" w:rsidRPr="00370C77">
        <w:rPr>
          <w:rFonts w:cstheme="minorHAnsi"/>
          <w:b/>
          <w:bCs/>
          <w:i/>
          <w:iCs/>
          <w:sz w:val="24"/>
          <w:szCs w:val="24"/>
        </w:rPr>
        <w:t>:</w:t>
      </w:r>
      <w:r w:rsidR="00961B5D">
        <w:rPr>
          <w:rFonts w:cstheme="minorHAnsi"/>
          <w:sz w:val="24"/>
          <w:szCs w:val="24"/>
        </w:rPr>
        <w:t xml:space="preserve"> </w:t>
      </w:r>
      <w:r w:rsidR="006D57C6">
        <w:rPr>
          <w:rFonts w:cstheme="minorHAnsi"/>
          <w:sz w:val="24"/>
          <w:szCs w:val="24"/>
        </w:rPr>
        <w:t>Due to some personal experience with WordPress, the decision was made to start here</w:t>
      </w:r>
      <w:r w:rsidR="00AE2B45">
        <w:rPr>
          <w:rFonts w:cstheme="minorHAnsi"/>
          <w:sz w:val="24"/>
          <w:szCs w:val="24"/>
        </w:rPr>
        <w:t xml:space="preserve">. My aim was firstly to build the site, then work on actively getting it listed in </w:t>
      </w:r>
      <w:r w:rsidR="00C941B5">
        <w:rPr>
          <w:rFonts w:cstheme="minorHAnsi"/>
          <w:sz w:val="24"/>
          <w:szCs w:val="24"/>
        </w:rPr>
        <w:t>G</w:t>
      </w:r>
      <w:r w:rsidR="00AE2B45">
        <w:rPr>
          <w:rFonts w:cstheme="minorHAnsi"/>
          <w:sz w:val="24"/>
          <w:szCs w:val="24"/>
        </w:rPr>
        <w:t>oogle and BING</w:t>
      </w:r>
      <w:r w:rsidR="00163783">
        <w:rPr>
          <w:rFonts w:cstheme="minorHAnsi"/>
          <w:sz w:val="24"/>
          <w:szCs w:val="24"/>
        </w:rPr>
        <w:t>. A</w:t>
      </w:r>
      <w:r w:rsidR="00AE2B45">
        <w:rPr>
          <w:rFonts w:cstheme="minorHAnsi"/>
          <w:sz w:val="24"/>
          <w:szCs w:val="24"/>
        </w:rPr>
        <w:t xml:space="preserve">ny other </w:t>
      </w:r>
      <w:r w:rsidR="00163783">
        <w:rPr>
          <w:rFonts w:cstheme="minorHAnsi"/>
          <w:sz w:val="24"/>
          <w:szCs w:val="24"/>
        </w:rPr>
        <w:t xml:space="preserve">Search Engine </w:t>
      </w:r>
      <w:r w:rsidR="00AE2B45">
        <w:rPr>
          <w:rFonts w:cstheme="minorHAnsi"/>
          <w:sz w:val="24"/>
          <w:szCs w:val="24"/>
        </w:rPr>
        <w:t xml:space="preserve">listing would be a bonus. </w:t>
      </w:r>
    </w:p>
    <w:p w14:paraId="65B8D322" w14:textId="77777777" w:rsidR="005C10A0" w:rsidRDefault="005C10A0" w:rsidP="005C10A0">
      <w:pPr>
        <w:spacing w:before="10" w:after="10"/>
        <w:jc w:val="both"/>
        <w:rPr>
          <w:rFonts w:cstheme="minorHAnsi"/>
          <w:sz w:val="24"/>
          <w:szCs w:val="24"/>
        </w:rPr>
      </w:pPr>
    </w:p>
    <w:p w14:paraId="3CF4DEEF" w14:textId="35179B98" w:rsidR="00961B5D" w:rsidRDefault="00AE2B45" w:rsidP="005C10A0">
      <w:pPr>
        <w:spacing w:before="10" w:after="10"/>
        <w:jc w:val="both"/>
        <w:rPr>
          <w:rFonts w:cstheme="minorHAnsi"/>
          <w:sz w:val="24"/>
          <w:szCs w:val="24"/>
        </w:rPr>
      </w:pPr>
      <w:r>
        <w:rPr>
          <w:rFonts w:cstheme="minorHAnsi"/>
          <w:sz w:val="24"/>
          <w:szCs w:val="24"/>
        </w:rPr>
        <w:t xml:space="preserve">The site URL is </w:t>
      </w:r>
      <w:hyperlink r:id="rId11" w:history="1">
        <w:r w:rsidRPr="00C45F05">
          <w:rPr>
            <w:rStyle w:val="Hyperlink"/>
            <w:rFonts w:cstheme="minorHAnsi"/>
            <w:sz w:val="24"/>
            <w:szCs w:val="24"/>
          </w:rPr>
          <w:t>www.devcoder.me.uk</w:t>
        </w:r>
      </w:hyperlink>
      <w:r>
        <w:rPr>
          <w:rFonts w:cstheme="minorHAnsi"/>
          <w:sz w:val="24"/>
          <w:szCs w:val="24"/>
        </w:rPr>
        <w:t xml:space="preserve"> </w:t>
      </w:r>
    </w:p>
    <w:p w14:paraId="106D5F94" w14:textId="4EF85D0C" w:rsidR="00AE2B45" w:rsidRDefault="00AE2B45" w:rsidP="00F15D7D">
      <w:pPr>
        <w:spacing w:before="10" w:after="10"/>
        <w:jc w:val="both"/>
        <w:rPr>
          <w:rFonts w:cstheme="minorHAnsi"/>
          <w:sz w:val="24"/>
          <w:szCs w:val="24"/>
        </w:rPr>
      </w:pPr>
    </w:p>
    <w:p w14:paraId="52C5A2D2" w14:textId="5AEAE752" w:rsidR="00C102A1" w:rsidRPr="00F96198" w:rsidRDefault="00AE2B45" w:rsidP="00E47AA9">
      <w:pPr>
        <w:spacing w:before="10" w:after="10"/>
        <w:jc w:val="both"/>
        <w:rPr>
          <w:rFonts w:cstheme="minorHAnsi"/>
          <w:b/>
          <w:bCs/>
          <w:i/>
          <w:iCs/>
          <w:sz w:val="24"/>
          <w:szCs w:val="24"/>
        </w:rPr>
      </w:pPr>
      <w:r w:rsidRPr="00370C77">
        <w:rPr>
          <w:rFonts w:cstheme="minorHAnsi"/>
          <w:b/>
          <w:bCs/>
          <w:i/>
          <w:iCs/>
          <w:sz w:val="24"/>
          <w:szCs w:val="24"/>
        </w:rPr>
        <w:t>HTML Sites:</w:t>
      </w:r>
      <w:r>
        <w:rPr>
          <w:rFonts w:cstheme="minorHAnsi"/>
          <w:sz w:val="24"/>
          <w:szCs w:val="24"/>
        </w:rPr>
        <w:t xml:space="preserve"> This site has been developed more as a </w:t>
      </w:r>
      <w:r w:rsidR="00C941B5">
        <w:rPr>
          <w:rFonts w:cstheme="minorHAnsi"/>
          <w:sz w:val="24"/>
          <w:szCs w:val="24"/>
        </w:rPr>
        <w:t>portfolio</w:t>
      </w:r>
      <w:r>
        <w:rPr>
          <w:rFonts w:cstheme="minorHAnsi"/>
          <w:sz w:val="24"/>
          <w:szCs w:val="24"/>
        </w:rPr>
        <w:t xml:space="preserve"> project, registering the domain, uploading </w:t>
      </w:r>
      <w:r w:rsidR="00C102A1">
        <w:rPr>
          <w:rFonts w:cstheme="minorHAnsi"/>
          <w:sz w:val="24"/>
          <w:szCs w:val="24"/>
        </w:rPr>
        <w:t>page as</w:t>
      </w:r>
      <w:r w:rsidR="00C941B5">
        <w:rPr>
          <w:rFonts w:cstheme="minorHAnsi"/>
          <w:sz w:val="24"/>
          <w:szCs w:val="24"/>
        </w:rPr>
        <w:t xml:space="preserve"> well as</w:t>
      </w:r>
      <w:r>
        <w:rPr>
          <w:rFonts w:cstheme="minorHAnsi"/>
          <w:sz w:val="24"/>
          <w:szCs w:val="24"/>
        </w:rPr>
        <w:t>, including listing into Google and BING</w:t>
      </w:r>
      <w:r w:rsidR="00C941B5">
        <w:rPr>
          <w:rFonts w:cstheme="minorHAnsi"/>
          <w:sz w:val="24"/>
          <w:szCs w:val="24"/>
        </w:rPr>
        <w:t xml:space="preserve">, </w:t>
      </w:r>
      <w:r w:rsidR="00C102A1">
        <w:rPr>
          <w:rFonts w:cstheme="minorHAnsi"/>
          <w:sz w:val="24"/>
          <w:szCs w:val="24"/>
        </w:rPr>
        <w:t xml:space="preserve">focusing also on SEO, social marketing practices </w:t>
      </w:r>
      <w:r w:rsidR="00F96198" w:rsidRPr="00F96198">
        <w:rPr>
          <w:rFonts w:cstheme="minorHAnsi"/>
          <w:b/>
          <w:bCs/>
          <w:i/>
          <w:iCs/>
          <w:sz w:val="24"/>
          <w:szCs w:val="24"/>
        </w:rPr>
        <w:t>“</w:t>
      </w:r>
      <w:r w:rsidR="00C102A1" w:rsidRPr="00F96198">
        <w:rPr>
          <w:rFonts w:cstheme="minorHAnsi"/>
          <w:b/>
          <w:bCs/>
          <w:i/>
          <w:iCs/>
          <w:sz w:val="24"/>
          <w:szCs w:val="24"/>
        </w:rPr>
        <w:t xml:space="preserve">as well as </w:t>
      </w:r>
      <w:r w:rsidR="00EB6937" w:rsidRPr="00F96198">
        <w:rPr>
          <w:rFonts w:cstheme="minorHAnsi"/>
          <w:b/>
          <w:bCs/>
          <w:i/>
          <w:iCs/>
          <w:sz w:val="24"/>
          <w:szCs w:val="24"/>
        </w:rPr>
        <w:t xml:space="preserve">Web </w:t>
      </w:r>
      <w:r w:rsidR="00F96198" w:rsidRPr="00F96198">
        <w:rPr>
          <w:rFonts w:cstheme="minorHAnsi"/>
          <w:b/>
          <w:bCs/>
          <w:i/>
          <w:iCs/>
          <w:sz w:val="24"/>
          <w:szCs w:val="24"/>
        </w:rPr>
        <w:t xml:space="preserve">Development </w:t>
      </w:r>
      <w:r w:rsidR="00EB6937" w:rsidRPr="00F96198">
        <w:rPr>
          <w:rFonts w:cstheme="minorHAnsi"/>
          <w:b/>
          <w:bCs/>
          <w:i/>
          <w:iCs/>
          <w:sz w:val="24"/>
          <w:szCs w:val="24"/>
        </w:rPr>
        <w:t>Technologies</w:t>
      </w:r>
      <w:r w:rsidR="00F96198" w:rsidRPr="00F96198">
        <w:rPr>
          <w:rFonts w:cstheme="minorHAnsi"/>
          <w:b/>
          <w:bCs/>
          <w:i/>
          <w:iCs/>
          <w:sz w:val="24"/>
          <w:szCs w:val="24"/>
        </w:rPr>
        <w:t>”</w:t>
      </w:r>
      <w:r w:rsidRPr="00F96198">
        <w:rPr>
          <w:rFonts w:cstheme="minorHAnsi"/>
          <w:b/>
          <w:bCs/>
          <w:i/>
          <w:iCs/>
          <w:sz w:val="24"/>
          <w:szCs w:val="24"/>
        </w:rPr>
        <w:t xml:space="preserve">. </w:t>
      </w:r>
    </w:p>
    <w:p w14:paraId="53C44CA6" w14:textId="77777777" w:rsidR="00C102A1" w:rsidRDefault="00C102A1" w:rsidP="00254ECB">
      <w:pPr>
        <w:spacing w:before="10" w:after="10"/>
        <w:ind w:left="720"/>
        <w:jc w:val="both"/>
        <w:rPr>
          <w:rFonts w:cstheme="minorHAnsi"/>
          <w:sz w:val="24"/>
          <w:szCs w:val="24"/>
        </w:rPr>
      </w:pPr>
    </w:p>
    <w:p w14:paraId="006FC893" w14:textId="77777777" w:rsidR="005C10A0" w:rsidRDefault="00AE2B45" w:rsidP="005C10A0">
      <w:pPr>
        <w:spacing w:before="10" w:after="10"/>
        <w:jc w:val="both"/>
        <w:rPr>
          <w:rFonts w:cstheme="minorHAnsi"/>
          <w:sz w:val="24"/>
          <w:szCs w:val="24"/>
        </w:rPr>
      </w:pPr>
      <w:r>
        <w:rPr>
          <w:rFonts w:cstheme="minorHAnsi"/>
          <w:sz w:val="24"/>
          <w:szCs w:val="24"/>
        </w:rPr>
        <w:t xml:space="preserve">The aim is to create practice projects that are part of my video training, and then upload them to demonstrate </w:t>
      </w:r>
      <w:r w:rsidR="00370C77">
        <w:rPr>
          <w:rFonts w:cstheme="minorHAnsi"/>
          <w:sz w:val="24"/>
          <w:szCs w:val="24"/>
        </w:rPr>
        <w:t xml:space="preserve">my ever-expanding skillset. </w:t>
      </w:r>
      <w:r w:rsidR="0077239F">
        <w:rPr>
          <w:rFonts w:cstheme="minorHAnsi"/>
          <w:sz w:val="24"/>
          <w:szCs w:val="24"/>
        </w:rPr>
        <w:t xml:space="preserve">These are basic HTML, CSS, Bootstrap. </w:t>
      </w:r>
    </w:p>
    <w:p w14:paraId="347DE74B" w14:textId="77777777" w:rsidR="005C10A0" w:rsidRDefault="005C10A0" w:rsidP="005C10A0">
      <w:pPr>
        <w:spacing w:before="10" w:after="10"/>
        <w:jc w:val="both"/>
        <w:rPr>
          <w:rFonts w:cstheme="minorHAnsi"/>
          <w:sz w:val="24"/>
          <w:szCs w:val="24"/>
        </w:rPr>
      </w:pPr>
    </w:p>
    <w:p w14:paraId="472C3351" w14:textId="5B6E60A1" w:rsidR="00961B5D" w:rsidRDefault="00370C77" w:rsidP="005C10A0">
      <w:pPr>
        <w:spacing w:before="10" w:after="10"/>
        <w:jc w:val="both"/>
        <w:rPr>
          <w:rFonts w:cstheme="minorHAnsi"/>
          <w:sz w:val="24"/>
          <w:szCs w:val="24"/>
        </w:rPr>
      </w:pPr>
      <w:r>
        <w:rPr>
          <w:rFonts w:cstheme="minorHAnsi"/>
          <w:sz w:val="24"/>
          <w:szCs w:val="24"/>
        </w:rPr>
        <w:t xml:space="preserve">The main site URL is </w:t>
      </w:r>
      <w:hyperlink r:id="rId12" w:history="1">
        <w:r w:rsidRPr="00C45F05">
          <w:rPr>
            <w:rStyle w:val="Hyperlink"/>
            <w:rFonts w:cstheme="minorHAnsi"/>
            <w:sz w:val="24"/>
            <w:szCs w:val="24"/>
          </w:rPr>
          <w:t>www.devcoder.co.uk</w:t>
        </w:r>
      </w:hyperlink>
    </w:p>
    <w:p w14:paraId="40187EC0" w14:textId="244B1212" w:rsidR="00CB57DF" w:rsidRDefault="00A4440D" w:rsidP="0077239F">
      <w:pPr>
        <w:pStyle w:val="NormalWeb"/>
        <w:rPr>
          <w:rFonts w:cstheme="minorHAnsi"/>
        </w:rPr>
      </w:pPr>
      <w:hyperlink r:id="rId13" w:history="1">
        <w:r w:rsidR="00CB57DF" w:rsidRPr="00CB57DF">
          <w:rPr>
            <w:rStyle w:val="Hyperlink"/>
            <w:rFonts w:cstheme="minorHAnsi"/>
          </w:rPr>
          <w:t>Python Projects:</w:t>
        </w:r>
      </w:hyperlink>
      <w:r w:rsidR="00CB57DF" w:rsidRPr="00CB57DF">
        <w:rPr>
          <w:rFonts w:cstheme="minorHAnsi"/>
        </w:rPr>
        <w:t xml:space="preserve"> As I create working </w:t>
      </w:r>
      <w:r w:rsidR="00CB57DF" w:rsidRPr="00D3042D">
        <w:rPr>
          <w:rFonts w:cstheme="minorHAnsi"/>
          <w:b/>
          <w:bCs/>
          <w:i/>
          <w:iCs/>
        </w:rPr>
        <w:t xml:space="preserve">python </w:t>
      </w:r>
      <w:r w:rsidR="00D3042D" w:rsidRPr="00D3042D">
        <w:rPr>
          <w:rFonts w:cstheme="minorHAnsi"/>
          <w:b/>
          <w:bCs/>
          <w:i/>
          <w:iCs/>
        </w:rPr>
        <w:t>projects,</w:t>
      </w:r>
      <w:r w:rsidR="00CB57DF" w:rsidRPr="00CB57DF">
        <w:rPr>
          <w:rFonts w:cstheme="minorHAnsi"/>
        </w:rPr>
        <w:t xml:space="preserve"> I will continue to add them to my </w:t>
      </w:r>
      <w:r w:rsidR="00CB57DF">
        <w:rPr>
          <w:rFonts w:cstheme="minorHAnsi"/>
        </w:rPr>
        <w:t xml:space="preserve">Microsoft one drive </w:t>
      </w:r>
      <w:r w:rsidR="00CB57DF" w:rsidRPr="00CB57DF">
        <w:rPr>
          <w:rFonts w:cstheme="minorHAnsi"/>
        </w:rPr>
        <w:t>for viewing</w:t>
      </w:r>
      <w:r w:rsidR="00D3042D">
        <w:rPr>
          <w:rFonts w:cstheme="minorHAnsi"/>
        </w:rPr>
        <w:t>, sample, in production and test projects will be brought to a formal interview</w:t>
      </w:r>
      <w:r w:rsidR="00CB57DF" w:rsidRPr="00CB57DF">
        <w:rPr>
          <w:rFonts w:cstheme="minorHAnsi"/>
        </w:rPr>
        <w:t xml:space="preserve">. </w:t>
      </w:r>
    </w:p>
    <w:p w14:paraId="352E9C3A" w14:textId="5264F91A" w:rsidR="005C10A0" w:rsidRDefault="0077239F" w:rsidP="0077239F">
      <w:pPr>
        <w:pStyle w:val="NormalWeb"/>
        <w:rPr>
          <w:rFonts w:cstheme="minorHAnsi"/>
        </w:rPr>
      </w:pPr>
      <w:r w:rsidRPr="0077239F">
        <w:rPr>
          <w:rStyle w:val="Hyperlink"/>
        </w:rPr>
        <w:lastRenderedPageBreak/>
        <w:t>PHP</w:t>
      </w:r>
      <w:r w:rsidR="00F85C5A">
        <w:rPr>
          <w:rStyle w:val="Hyperlink"/>
        </w:rPr>
        <w:t xml:space="preserve"> </w:t>
      </w:r>
      <w:proofErr w:type="gramStart"/>
      <w:r w:rsidRPr="0077239F">
        <w:rPr>
          <w:rStyle w:val="Hyperlink"/>
        </w:rPr>
        <w:t>Websites:</w:t>
      </w:r>
      <w:proofErr w:type="gramEnd"/>
      <w:r>
        <w:rPr>
          <w:rFonts w:cstheme="minorHAnsi"/>
        </w:rPr>
        <w:t xml:space="preserve"> are built on my laptop, and will be brought to a formal interview for demonstration.</w:t>
      </w:r>
    </w:p>
    <w:p w14:paraId="6D7D5A09" w14:textId="49F42070" w:rsidR="004D1A91" w:rsidRDefault="004D1A91" w:rsidP="004D1A91">
      <w:pPr>
        <w:spacing w:before="10" w:after="10"/>
        <w:rPr>
          <w:rStyle w:val="Hyperlink"/>
          <w:b/>
          <w:bCs/>
          <w:i/>
          <w:iCs/>
          <w:u w:val="none"/>
        </w:rPr>
      </w:pPr>
      <w:r w:rsidRPr="004D1A91">
        <w:rPr>
          <w:rStyle w:val="Hyperlink"/>
          <w:rFonts w:ascii="Times New Roman" w:eastAsia="Times New Roman" w:hAnsi="Times New Roman" w:cs="Times New Roman"/>
          <w:sz w:val="24"/>
          <w:szCs w:val="24"/>
          <w:lang w:eastAsia="en-GB"/>
        </w:rPr>
        <w:t>Instagram</w:t>
      </w:r>
      <w:r>
        <w:rPr>
          <w:rStyle w:val="Hyperlink"/>
          <w:rFonts w:ascii="Times New Roman" w:eastAsia="Times New Roman" w:hAnsi="Times New Roman" w:cs="Times New Roman"/>
          <w:sz w:val="24"/>
          <w:szCs w:val="24"/>
          <w:lang w:eastAsia="en-GB"/>
        </w:rPr>
        <w:t xml:space="preserve"> / LinkedIn and Twitter:</w:t>
      </w:r>
      <w:r w:rsidRPr="004D1A91">
        <w:rPr>
          <w:rStyle w:val="Hyperlink"/>
          <w:rFonts w:ascii="Times New Roman" w:eastAsia="Times New Roman" w:hAnsi="Times New Roman" w:cs="Times New Roman"/>
          <w:sz w:val="24"/>
          <w:szCs w:val="24"/>
          <w:u w:val="none"/>
          <w:lang w:eastAsia="en-GB"/>
        </w:rPr>
        <w:t xml:space="preserve"> </w:t>
      </w:r>
      <w:r w:rsidRPr="005064A2">
        <w:rPr>
          <w:rFonts w:ascii="Times New Roman" w:eastAsia="Times New Roman" w:hAnsi="Times New Roman" w:cstheme="minorHAnsi"/>
          <w:sz w:val="24"/>
          <w:szCs w:val="24"/>
          <w:lang w:eastAsia="en-GB"/>
        </w:rPr>
        <w:t>Screen-prints and images of code snippets, and project samples</w:t>
      </w:r>
    </w:p>
    <w:p w14:paraId="358D3D6F" w14:textId="77777777" w:rsidR="00F56ED2" w:rsidRDefault="00F56ED2" w:rsidP="004D1A91">
      <w:pPr>
        <w:spacing w:before="10" w:after="10"/>
        <w:rPr>
          <w:rFonts w:cstheme="minorHAnsi"/>
          <w:sz w:val="24"/>
          <w:szCs w:val="24"/>
        </w:rPr>
      </w:pPr>
    </w:p>
    <w:p w14:paraId="47CAEBC9" w14:textId="675CC84F" w:rsidR="00BD1EB8" w:rsidRPr="004B039A" w:rsidRDefault="00AB4148" w:rsidP="004D1A91">
      <w:pPr>
        <w:spacing w:before="10" w:after="10"/>
        <w:rPr>
          <w:rFonts w:cstheme="minorHAnsi"/>
          <w:sz w:val="24"/>
          <w:szCs w:val="24"/>
        </w:rPr>
      </w:pPr>
      <w:r>
        <w:rPr>
          <w:rFonts w:cstheme="minorHAnsi"/>
          <w:b/>
          <w:bCs/>
          <w:i/>
          <w:iCs/>
          <w:sz w:val="24"/>
          <w:szCs w:val="24"/>
        </w:rPr>
        <w:t xml:space="preserve">EMRR ~ </w:t>
      </w:r>
      <w:r w:rsidR="00BD1EB8" w:rsidRPr="004B039A">
        <w:rPr>
          <w:rFonts w:cstheme="minorHAnsi"/>
          <w:b/>
          <w:bCs/>
          <w:i/>
          <w:iCs/>
          <w:sz w:val="24"/>
          <w:szCs w:val="24"/>
        </w:rPr>
        <w:t>Office Administration – Part Time</w:t>
      </w:r>
      <w:r w:rsidR="00BD1EB8" w:rsidRPr="004B039A">
        <w:rPr>
          <w:rFonts w:cstheme="minorHAnsi"/>
          <w:sz w:val="24"/>
          <w:szCs w:val="24"/>
        </w:rPr>
        <w:t xml:space="preserve"> </w:t>
      </w:r>
      <w:r w:rsidR="00BD1EB8" w:rsidRPr="004B039A">
        <w:rPr>
          <w:rFonts w:cstheme="minorHAnsi"/>
          <w:sz w:val="24"/>
          <w:szCs w:val="24"/>
        </w:rPr>
        <w:tab/>
      </w:r>
      <w:r w:rsidR="00BD1EB8" w:rsidRPr="004B039A">
        <w:rPr>
          <w:rFonts w:cstheme="minorHAnsi"/>
          <w:sz w:val="24"/>
          <w:szCs w:val="24"/>
        </w:rPr>
        <w:tab/>
      </w:r>
      <w:r w:rsidR="00BD1EB8" w:rsidRPr="004B039A">
        <w:rPr>
          <w:rFonts w:cstheme="minorHAnsi"/>
          <w:sz w:val="24"/>
          <w:szCs w:val="24"/>
        </w:rPr>
        <w:tab/>
      </w:r>
      <w:r w:rsidR="00BD1EB8" w:rsidRPr="004B039A">
        <w:rPr>
          <w:rFonts w:cstheme="minorHAnsi"/>
          <w:sz w:val="24"/>
          <w:szCs w:val="24"/>
        </w:rPr>
        <w:tab/>
      </w:r>
      <w:r w:rsidR="00BD1EB8" w:rsidRPr="004B039A">
        <w:rPr>
          <w:rFonts w:cstheme="minorHAnsi"/>
          <w:sz w:val="24"/>
          <w:szCs w:val="24"/>
        </w:rPr>
        <w:tab/>
      </w:r>
      <w:r w:rsidR="00BD1EB8" w:rsidRPr="004B039A">
        <w:rPr>
          <w:rFonts w:cstheme="minorHAnsi"/>
          <w:sz w:val="24"/>
          <w:szCs w:val="24"/>
        </w:rPr>
        <w:tab/>
      </w:r>
      <w:r w:rsidR="00BD1EB8" w:rsidRPr="004B039A">
        <w:rPr>
          <w:rFonts w:cstheme="minorHAnsi"/>
          <w:sz w:val="24"/>
          <w:szCs w:val="24"/>
        </w:rPr>
        <w:tab/>
      </w:r>
      <w:r w:rsidR="00BD1EB8" w:rsidRPr="004B039A">
        <w:rPr>
          <w:rFonts w:cstheme="minorHAnsi"/>
          <w:b/>
          <w:bCs/>
          <w:i/>
          <w:iCs/>
          <w:sz w:val="24"/>
          <w:szCs w:val="24"/>
        </w:rPr>
        <w:t>09/01/2020 – Present</w:t>
      </w:r>
      <w:r w:rsidR="00BD1EB8" w:rsidRPr="004B039A">
        <w:rPr>
          <w:rFonts w:cstheme="minorHAnsi"/>
          <w:sz w:val="24"/>
          <w:szCs w:val="24"/>
        </w:rPr>
        <w:t xml:space="preserve"> </w:t>
      </w:r>
      <w:r w:rsidR="00D34B9E">
        <w:rPr>
          <w:rFonts w:cstheme="minorHAnsi"/>
          <w:sz w:val="24"/>
          <w:szCs w:val="24"/>
        </w:rPr>
        <w:br/>
      </w:r>
      <w:r w:rsidR="00BD1EB8" w:rsidRPr="004B039A">
        <w:rPr>
          <w:rFonts w:cstheme="minorHAnsi"/>
          <w:sz w:val="24"/>
          <w:szCs w:val="24"/>
        </w:rPr>
        <w:t>I work part time (1 day a week) undertaking basic office administration duties as required.</w:t>
      </w:r>
      <w:r w:rsidR="003044D5" w:rsidRPr="004B039A">
        <w:rPr>
          <w:rFonts w:cstheme="minorHAnsi"/>
          <w:sz w:val="24"/>
          <w:szCs w:val="24"/>
        </w:rPr>
        <w:t xml:space="preserve"> Working primarily in </w:t>
      </w:r>
      <w:r w:rsidR="00F32146" w:rsidRPr="004B039A">
        <w:rPr>
          <w:rFonts w:cstheme="minorHAnsi"/>
          <w:sz w:val="24"/>
          <w:szCs w:val="24"/>
        </w:rPr>
        <w:t xml:space="preserve">Microsoft </w:t>
      </w:r>
      <w:r w:rsidR="003044D5" w:rsidRPr="004B039A">
        <w:rPr>
          <w:rFonts w:cstheme="minorHAnsi"/>
          <w:sz w:val="24"/>
          <w:szCs w:val="24"/>
        </w:rPr>
        <w:t xml:space="preserve">Excel. </w:t>
      </w:r>
      <w:r w:rsidR="00F32146" w:rsidRPr="004B039A">
        <w:rPr>
          <w:rFonts w:cstheme="minorHAnsi"/>
          <w:sz w:val="24"/>
          <w:szCs w:val="24"/>
        </w:rPr>
        <w:t xml:space="preserve">Designing and updating spreadsheets, dealing with email communications, detailing draft letters. Created social media security </w:t>
      </w:r>
      <w:r w:rsidR="00F514E2" w:rsidRPr="004B039A">
        <w:rPr>
          <w:rFonts w:cstheme="minorHAnsi"/>
          <w:sz w:val="24"/>
          <w:szCs w:val="24"/>
        </w:rPr>
        <w:t xml:space="preserve">awareness </w:t>
      </w:r>
      <w:r w:rsidR="00F32146" w:rsidRPr="004B039A">
        <w:rPr>
          <w:rFonts w:cstheme="minorHAnsi"/>
          <w:sz w:val="24"/>
          <w:szCs w:val="24"/>
        </w:rPr>
        <w:t xml:space="preserve">presentation.  </w:t>
      </w:r>
    </w:p>
    <w:p w14:paraId="28967974" w14:textId="77777777" w:rsidR="005E65DE" w:rsidRPr="004B039A" w:rsidRDefault="005E65DE" w:rsidP="00872CC0">
      <w:pPr>
        <w:spacing w:before="10" w:after="10"/>
        <w:jc w:val="both"/>
        <w:rPr>
          <w:rFonts w:cstheme="minorHAnsi"/>
          <w:sz w:val="24"/>
          <w:szCs w:val="24"/>
        </w:rPr>
      </w:pPr>
    </w:p>
    <w:p w14:paraId="3BF6300C" w14:textId="23BE5D45" w:rsidR="005E65DE" w:rsidRPr="004B039A" w:rsidRDefault="005E65DE" w:rsidP="00872CC0">
      <w:pPr>
        <w:spacing w:before="10" w:after="10"/>
        <w:jc w:val="both"/>
        <w:rPr>
          <w:rFonts w:cstheme="minorHAnsi"/>
          <w:sz w:val="24"/>
          <w:szCs w:val="24"/>
        </w:rPr>
      </w:pPr>
      <w:r w:rsidRPr="004B039A">
        <w:rPr>
          <w:rFonts w:cstheme="minorHAnsi"/>
          <w:b/>
          <w:bCs/>
          <w:i/>
          <w:iCs/>
          <w:sz w:val="24"/>
          <w:szCs w:val="24"/>
        </w:rPr>
        <w:t>Electronic Rainbow Entertainment</w:t>
      </w:r>
      <w:r w:rsidR="00C7604F" w:rsidRPr="004B039A">
        <w:rPr>
          <w:rFonts w:cstheme="minorHAnsi"/>
          <w:sz w:val="24"/>
          <w:szCs w:val="24"/>
        </w:rPr>
        <w:t xml:space="preserve"> ~ </w:t>
      </w:r>
      <w:r w:rsidR="00C7604F" w:rsidRPr="004B039A">
        <w:rPr>
          <w:rFonts w:cstheme="minorHAnsi"/>
          <w:b/>
          <w:bCs/>
          <w:i/>
          <w:iCs/>
          <w:sz w:val="24"/>
          <w:szCs w:val="24"/>
        </w:rPr>
        <w:t>Social Media / SEO development</w:t>
      </w:r>
      <w:r w:rsidR="00C7604F" w:rsidRPr="004B039A">
        <w:rPr>
          <w:rFonts w:cstheme="minorHAnsi"/>
          <w:sz w:val="24"/>
          <w:szCs w:val="24"/>
        </w:rPr>
        <w:t xml:space="preserve"> </w:t>
      </w:r>
      <w:r w:rsidRPr="004B039A">
        <w:rPr>
          <w:rFonts w:cstheme="minorHAnsi"/>
          <w:sz w:val="24"/>
          <w:szCs w:val="24"/>
        </w:rPr>
        <w:tab/>
      </w:r>
      <w:r w:rsidRPr="004B039A">
        <w:rPr>
          <w:rFonts w:cstheme="minorHAnsi"/>
          <w:sz w:val="24"/>
          <w:szCs w:val="24"/>
        </w:rPr>
        <w:tab/>
      </w:r>
      <w:r w:rsidRPr="004B039A">
        <w:rPr>
          <w:rFonts w:cstheme="minorHAnsi"/>
          <w:b/>
          <w:bCs/>
          <w:i/>
          <w:iCs/>
          <w:sz w:val="24"/>
          <w:szCs w:val="24"/>
        </w:rPr>
        <w:t xml:space="preserve">08/02/2020 – </w:t>
      </w:r>
      <w:r w:rsidR="0079281B">
        <w:rPr>
          <w:rFonts w:cstheme="minorHAnsi"/>
          <w:b/>
          <w:bCs/>
          <w:i/>
          <w:iCs/>
          <w:sz w:val="24"/>
          <w:szCs w:val="24"/>
        </w:rPr>
        <w:t xml:space="preserve">01 / </w:t>
      </w:r>
      <w:r w:rsidR="002D3866">
        <w:rPr>
          <w:rFonts w:cstheme="minorHAnsi"/>
          <w:b/>
          <w:bCs/>
          <w:i/>
          <w:iCs/>
          <w:sz w:val="24"/>
          <w:szCs w:val="24"/>
        </w:rPr>
        <w:t>04 / 2020</w:t>
      </w:r>
    </w:p>
    <w:p w14:paraId="57AE3888" w14:textId="74D1EEEF" w:rsidR="0007333A" w:rsidRPr="004B039A" w:rsidRDefault="0007333A" w:rsidP="00EE745D">
      <w:pPr>
        <w:spacing w:before="10" w:after="10"/>
        <w:rPr>
          <w:rFonts w:cstheme="minorHAnsi"/>
          <w:sz w:val="24"/>
          <w:szCs w:val="24"/>
        </w:rPr>
      </w:pPr>
    </w:p>
    <w:p w14:paraId="34C84155" w14:textId="13993B61" w:rsidR="005E65DE" w:rsidRPr="004B039A" w:rsidRDefault="005E65DE" w:rsidP="00EE745D">
      <w:pPr>
        <w:spacing w:before="10" w:after="10"/>
        <w:rPr>
          <w:rFonts w:cstheme="minorHAnsi"/>
          <w:sz w:val="24"/>
          <w:szCs w:val="24"/>
        </w:rPr>
      </w:pPr>
      <w:r w:rsidRPr="004B039A">
        <w:rPr>
          <w:rFonts w:cstheme="minorHAnsi"/>
          <w:sz w:val="24"/>
          <w:szCs w:val="24"/>
        </w:rPr>
        <w:t xml:space="preserve">SEO project working as freelance </w:t>
      </w:r>
      <w:r w:rsidR="00A230EF" w:rsidRPr="004B039A">
        <w:rPr>
          <w:rFonts w:cstheme="minorHAnsi"/>
          <w:sz w:val="24"/>
          <w:szCs w:val="24"/>
        </w:rPr>
        <w:t xml:space="preserve">Social Media / </w:t>
      </w:r>
      <w:r w:rsidRPr="004B039A">
        <w:rPr>
          <w:rFonts w:cstheme="minorHAnsi"/>
          <w:sz w:val="24"/>
          <w:szCs w:val="24"/>
        </w:rPr>
        <w:t xml:space="preserve">SEO </w:t>
      </w:r>
      <w:r w:rsidR="00213E12" w:rsidRPr="004B039A">
        <w:rPr>
          <w:rFonts w:cstheme="minorHAnsi"/>
          <w:sz w:val="24"/>
          <w:szCs w:val="24"/>
        </w:rPr>
        <w:t>developer</w:t>
      </w:r>
      <w:r w:rsidRPr="004B039A">
        <w:rPr>
          <w:rFonts w:cstheme="minorHAnsi"/>
          <w:sz w:val="24"/>
          <w:szCs w:val="24"/>
        </w:rPr>
        <w:t xml:space="preserve"> helping develop strategies to improve Search Engine rankings, and improve Social Media presence whilst increasing customer retention, and further developing lead generation. </w:t>
      </w:r>
    </w:p>
    <w:p w14:paraId="2233437E" w14:textId="77777777" w:rsidR="005E65DE" w:rsidRPr="004B039A" w:rsidRDefault="005E65DE" w:rsidP="00EE745D">
      <w:pPr>
        <w:spacing w:before="10" w:after="10"/>
        <w:rPr>
          <w:rFonts w:cstheme="minorHAnsi"/>
          <w:sz w:val="24"/>
          <w:szCs w:val="24"/>
        </w:rPr>
      </w:pPr>
    </w:p>
    <w:p w14:paraId="14883EBC" w14:textId="62764594" w:rsidR="006349A7" w:rsidRPr="004B039A" w:rsidRDefault="006349A7" w:rsidP="00A269A0">
      <w:pPr>
        <w:tabs>
          <w:tab w:val="left" w:pos="7371"/>
        </w:tabs>
        <w:spacing w:before="10" w:after="10"/>
        <w:rPr>
          <w:rFonts w:cstheme="minorHAnsi"/>
          <w:b/>
          <w:bCs/>
          <w:i/>
          <w:iCs/>
          <w:sz w:val="24"/>
          <w:szCs w:val="24"/>
        </w:rPr>
      </w:pPr>
      <w:r w:rsidRPr="004B039A">
        <w:rPr>
          <w:rFonts w:cstheme="minorHAnsi"/>
          <w:b/>
          <w:bCs/>
          <w:i/>
          <w:iCs/>
          <w:sz w:val="24"/>
          <w:szCs w:val="24"/>
        </w:rPr>
        <w:t>Tony Hearn</w:t>
      </w:r>
      <w:r w:rsidR="001259E5" w:rsidRPr="004B039A">
        <w:rPr>
          <w:rFonts w:cstheme="minorHAnsi"/>
          <w:b/>
          <w:bCs/>
          <w:i/>
          <w:iCs/>
          <w:sz w:val="24"/>
          <w:szCs w:val="24"/>
        </w:rPr>
        <w:t xml:space="preserve"> </w:t>
      </w:r>
      <w:r w:rsidR="00E424BA" w:rsidRPr="004B039A">
        <w:rPr>
          <w:rFonts w:cstheme="minorHAnsi"/>
          <w:b/>
          <w:bCs/>
          <w:i/>
          <w:iCs/>
          <w:sz w:val="24"/>
          <w:szCs w:val="24"/>
        </w:rPr>
        <w:t xml:space="preserve">~ </w:t>
      </w:r>
      <w:r w:rsidR="00FD4839" w:rsidRPr="004B039A">
        <w:rPr>
          <w:rFonts w:cstheme="minorHAnsi"/>
          <w:b/>
          <w:bCs/>
          <w:i/>
          <w:iCs/>
          <w:sz w:val="24"/>
          <w:szCs w:val="24"/>
        </w:rPr>
        <w:t>E-Commerce Project</w:t>
      </w:r>
      <w:r w:rsidR="00A2686A" w:rsidRPr="004B039A">
        <w:rPr>
          <w:rFonts w:cstheme="minorHAnsi"/>
          <w:b/>
          <w:bCs/>
          <w:i/>
          <w:iCs/>
          <w:sz w:val="24"/>
          <w:szCs w:val="24"/>
        </w:rPr>
        <w:t xml:space="preserve"> (Shopify Website Build</w:t>
      </w:r>
      <w:r w:rsidR="004B344C" w:rsidRPr="004B039A">
        <w:rPr>
          <w:rFonts w:cstheme="minorHAnsi"/>
          <w:b/>
          <w:bCs/>
          <w:i/>
          <w:iCs/>
          <w:sz w:val="24"/>
          <w:szCs w:val="24"/>
        </w:rPr>
        <w:t>.</w:t>
      </w:r>
      <w:r w:rsidR="00A2686A" w:rsidRPr="004B039A">
        <w:rPr>
          <w:rFonts w:cstheme="minorHAnsi"/>
          <w:b/>
          <w:bCs/>
          <w:i/>
          <w:iCs/>
          <w:sz w:val="24"/>
          <w:szCs w:val="24"/>
        </w:rPr>
        <w:t>)</w:t>
      </w:r>
      <w:r w:rsidR="004B344C" w:rsidRPr="004B039A">
        <w:rPr>
          <w:rFonts w:cstheme="minorHAnsi"/>
          <w:b/>
          <w:bCs/>
          <w:i/>
          <w:iCs/>
          <w:sz w:val="24"/>
          <w:szCs w:val="24"/>
        </w:rPr>
        <w:t xml:space="preserve"> </w:t>
      </w:r>
      <w:r w:rsidR="005E5804" w:rsidRPr="004B039A">
        <w:rPr>
          <w:rFonts w:cstheme="minorHAnsi"/>
          <w:b/>
          <w:bCs/>
          <w:i/>
          <w:iCs/>
          <w:sz w:val="24"/>
          <w:szCs w:val="24"/>
        </w:rPr>
        <w:tab/>
      </w:r>
      <w:r w:rsidR="00CD2329" w:rsidRPr="004B039A">
        <w:rPr>
          <w:rFonts w:cstheme="minorHAnsi"/>
          <w:b/>
          <w:bCs/>
          <w:i/>
          <w:iCs/>
          <w:sz w:val="24"/>
          <w:szCs w:val="24"/>
        </w:rPr>
        <w:tab/>
      </w:r>
      <w:r w:rsidRPr="004B039A">
        <w:rPr>
          <w:rFonts w:cstheme="minorHAnsi"/>
          <w:b/>
          <w:bCs/>
          <w:i/>
          <w:iCs/>
          <w:sz w:val="24"/>
          <w:szCs w:val="24"/>
        </w:rPr>
        <w:t xml:space="preserve">15/07/2019 – 16/08/2019 </w:t>
      </w:r>
    </w:p>
    <w:p w14:paraId="4EC40E57" w14:textId="77777777" w:rsidR="006349A7" w:rsidRPr="004B039A" w:rsidRDefault="006349A7" w:rsidP="00EE745D">
      <w:pPr>
        <w:spacing w:before="10" w:after="10"/>
        <w:rPr>
          <w:rFonts w:cstheme="minorHAnsi"/>
          <w:sz w:val="24"/>
          <w:szCs w:val="24"/>
        </w:rPr>
      </w:pPr>
    </w:p>
    <w:p w14:paraId="2581ECEB" w14:textId="02494946" w:rsidR="00C41D4A" w:rsidRPr="004B039A" w:rsidRDefault="009D338C" w:rsidP="00EE745D">
      <w:pPr>
        <w:spacing w:before="10" w:after="10"/>
        <w:jc w:val="both"/>
        <w:rPr>
          <w:rFonts w:cstheme="minorHAnsi"/>
          <w:sz w:val="24"/>
          <w:szCs w:val="24"/>
        </w:rPr>
      </w:pPr>
      <w:r w:rsidRPr="004B039A">
        <w:rPr>
          <w:rFonts w:cstheme="minorHAnsi"/>
          <w:sz w:val="24"/>
          <w:szCs w:val="24"/>
        </w:rPr>
        <w:t>This p</w:t>
      </w:r>
      <w:r w:rsidR="006349A7" w:rsidRPr="004B039A">
        <w:rPr>
          <w:rFonts w:cstheme="minorHAnsi"/>
          <w:sz w:val="24"/>
          <w:szCs w:val="24"/>
        </w:rPr>
        <w:t xml:space="preserve">roject was developed to create a full shopify site, and </w:t>
      </w:r>
      <w:r w:rsidR="00941242" w:rsidRPr="004B039A">
        <w:rPr>
          <w:rFonts w:cstheme="minorHAnsi"/>
          <w:sz w:val="24"/>
          <w:szCs w:val="24"/>
        </w:rPr>
        <w:t xml:space="preserve">I </w:t>
      </w:r>
      <w:r w:rsidR="006349A7" w:rsidRPr="004B039A">
        <w:rPr>
          <w:rFonts w:cstheme="minorHAnsi"/>
          <w:sz w:val="24"/>
          <w:szCs w:val="24"/>
        </w:rPr>
        <w:t>was tasked with finding information on, the integration process of Instagram and Facebook, and the fundamentals of Facebook Business. My time was divided researching integrations for social media, site development, theme design</w:t>
      </w:r>
      <w:r w:rsidR="00EB7B4F" w:rsidRPr="004B039A">
        <w:rPr>
          <w:rFonts w:cstheme="minorHAnsi"/>
          <w:sz w:val="24"/>
          <w:szCs w:val="24"/>
        </w:rPr>
        <w:t xml:space="preserve"> and </w:t>
      </w:r>
      <w:r w:rsidR="006349A7" w:rsidRPr="004B039A">
        <w:rPr>
          <w:rFonts w:cstheme="minorHAnsi"/>
          <w:sz w:val="24"/>
          <w:szCs w:val="24"/>
        </w:rPr>
        <w:t>build</w:t>
      </w:r>
      <w:r w:rsidR="00EB7B4F" w:rsidRPr="004B039A">
        <w:rPr>
          <w:rFonts w:cstheme="minorHAnsi"/>
          <w:sz w:val="24"/>
          <w:szCs w:val="24"/>
        </w:rPr>
        <w:t>, during this project I had the opportunity to interact directly with rudimentary coding</w:t>
      </w:r>
      <w:r w:rsidR="006349A7" w:rsidRPr="004B039A">
        <w:rPr>
          <w:rFonts w:cstheme="minorHAnsi"/>
          <w:sz w:val="24"/>
          <w:szCs w:val="24"/>
        </w:rPr>
        <w:t xml:space="preserve">. Tools and applications basic images, and </w:t>
      </w:r>
      <w:r w:rsidR="00A269A0" w:rsidRPr="004B039A">
        <w:rPr>
          <w:rFonts w:cstheme="minorHAnsi"/>
          <w:sz w:val="24"/>
          <w:szCs w:val="24"/>
        </w:rPr>
        <w:t>Content management</w:t>
      </w:r>
      <w:r w:rsidR="006349A7" w:rsidRPr="004B039A">
        <w:rPr>
          <w:rFonts w:cstheme="minorHAnsi"/>
          <w:sz w:val="24"/>
          <w:szCs w:val="24"/>
        </w:rPr>
        <w:t>, testing and summarising customer service and helpdesk plugins and the final installation and integration of Orderify, Support Tickets Plus and Returns Magic.</w:t>
      </w:r>
    </w:p>
    <w:p w14:paraId="39132C3C" w14:textId="77777777" w:rsidR="006349A7" w:rsidRPr="004B039A" w:rsidRDefault="006349A7" w:rsidP="00EE745D">
      <w:pPr>
        <w:spacing w:before="10" w:after="10"/>
        <w:rPr>
          <w:rFonts w:cstheme="minorHAnsi"/>
          <w:sz w:val="24"/>
          <w:szCs w:val="24"/>
        </w:rPr>
      </w:pPr>
    </w:p>
    <w:p w14:paraId="6CF39415" w14:textId="4673464B" w:rsidR="006349A7" w:rsidRPr="004B039A" w:rsidRDefault="006349A7" w:rsidP="00A269A0">
      <w:pPr>
        <w:tabs>
          <w:tab w:val="left" w:pos="7371"/>
        </w:tabs>
        <w:spacing w:before="10" w:after="10"/>
        <w:rPr>
          <w:rFonts w:cstheme="minorHAnsi"/>
          <w:b/>
          <w:bCs/>
          <w:i/>
          <w:iCs/>
          <w:sz w:val="24"/>
          <w:szCs w:val="24"/>
        </w:rPr>
      </w:pPr>
      <w:r w:rsidRPr="004B039A">
        <w:rPr>
          <w:rFonts w:cstheme="minorHAnsi"/>
          <w:b/>
          <w:bCs/>
          <w:i/>
          <w:iCs/>
          <w:sz w:val="24"/>
          <w:szCs w:val="24"/>
        </w:rPr>
        <w:t>Securitas UK</w:t>
      </w:r>
      <w:r w:rsidR="005E5804" w:rsidRPr="004B039A">
        <w:rPr>
          <w:rFonts w:cstheme="minorHAnsi"/>
          <w:b/>
          <w:bCs/>
          <w:i/>
          <w:iCs/>
          <w:sz w:val="24"/>
          <w:szCs w:val="24"/>
        </w:rPr>
        <w:t xml:space="preserve">: Digital </w:t>
      </w:r>
      <w:r w:rsidR="002F3B65">
        <w:rPr>
          <w:rFonts w:cstheme="minorHAnsi"/>
          <w:b/>
          <w:bCs/>
          <w:i/>
          <w:iCs/>
          <w:sz w:val="24"/>
          <w:szCs w:val="24"/>
        </w:rPr>
        <w:t xml:space="preserve">Investigative </w:t>
      </w:r>
      <w:r w:rsidR="005E5804" w:rsidRPr="004B039A">
        <w:rPr>
          <w:rFonts w:cstheme="minorHAnsi"/>
          <w:b/>
          <w:bCs/>
          <w:i/>
          <w:iCs/>
          <w:sz w:val="24"/>
          <w:szCs w:val="24"/>
        </w:rPr>
        <w:t xml:space="preserve">professional / Relief guard </w:t>
      </w:r>
      <w:r w:rsidR="005E5804" w:rsidRPr="004B039A">
        <w:rPr>
          <w:rFonts w:cstheme="minorHAnsi"/>
          <w:b/>
          <w:bCs/>
          <w:i/>
          <w:iCs/>
          <w:sz w:val="24"/>
          <w:szCs w:val="24"/>
        </w:rPr>
        <w:tab/>
      </w:r>
      <w:r w:rsidR="00CD2329" w:rsidRPr="004B039A">
        <w:rPr>
          <w:rFonts w:cstheme="minorHAnsi"/>
          <w:b/>
          <w:bCs/>
          <w:i/>
          <w:iCs/>
          <w:sz w:val="24"/>
          <w:szCs w:val="24"/>
        </w:rPr>
        <w:tab/>
      </w:r>
      <w:r w:rsidR="005E5804" w:rsidRPr="004B039A">
        <w:rPr>
          <w:rFonts w:cstheme="minorHAnsi"/>
          <w:b/>
          <w:bCs/>
          <w:i/>
          <w:iCs/>
          <w:sz w:val="24"/>
          <w:szCs w:val="24"/>
        </w:rPr>
        <w:t xml:space="preserve"> </w:t>
      </w:r>
      <w:r w:rsidRPr="004B039A">
        <w:rPr>
          <w:rFonts w:cstheme="minorHAnsi"/>
          <w:b/>
          <w:bCs/>
          <w:i/>
          <w:iCs/>
          <w:sz w:val="24"/>
          <w:szCs w:val="24"/>
        </w:rPr>
        <w:t>21</w:t>
      </w:r>
      <w:r w:rsidR="005E5804" w:rsidRPr="004B039A">
        <w:rPr>
          <w:rFonts w:cstheme="minorHAnsi"/>
          <w:b/>
          <w:bCs/>
          <w:i/>
          <w:iCs/>
          <w:sz w:val="24"/>
          <w:szCs w:val="24"/>
        </w:rPr>
        <w:t>/</w:t>
      </w:r>
      <w:r w:rsidRPr="004B039A">
        <w:rPr>
          <w:rFonts w:cstheme="minorHAnsi"/>
          <w:b/>
          <w:bCs/>
          <w:i/>
          <w:iCs/>
          <w:sz w:val="24"/>
          <w:szCs w:val="24"/>
        </w:rPr>
        <w:t xml:space="preserve">11/2017 – </w:t>
      </w:r>
      <w:r w:rsidR="001C361E" w:rsidRPr="004B039A">
        <w:rPr>
          <w:rFonts w:cstheme="minorHAnsi"/>
          <w:b/>
          <w:bCs/>
          <w:i/>
          <w:iCs/>
          <w:sz w:val="24"/>
          <w:szCs w:val="24"/>
        </w:rPr>
        <w:t>04/09/2019</w:t>
      </w:r>
    </w:p>
    <w:p w14:paraId="5E890645" w14:textId="77777777" w:rsidR="00B82611" w:rsidRPr="004B039A" w:rsidRDefault="00B82611" w:rsidP="00EE745D">
      <w:pPr>
        <w:spacing w:before="10" w:after="10"/>
        <w:rPr>
          <w:rFonts w:cstheme="minorHAnsi"/>
          <w:sz w:val="24"/>
          <w:szCs w:val="24"/>
        </w:rPr>
      </w:pPr>
    </w:p>
    <w:p w14:paraId="5784CB7C" w14:textId="69CFF7C6" w:rsidR="006349A7" w:rsidRPr="004B039A" w:rsidRDefault="006349A7" w:rsidP="00EE745D">
      <w:pPr>
        <w:spacing w:before="10" w:after="10"/>
        <w:jc w:val="both"/>
        <w:rPr>
          <w:rFonts w:cstheme="minorHAnsi"/>
          <w:sz w:val="24"/>
          <w:szCs w:val="24"/>
        </w:rPr>
      </w:pPr>
      <w:r w:rsidRPr="004B039A">
        <w:rPr>
          <w:rFonts w:cstheme="minorHAnsi"/>
          <w:sz w:val="24"/>
          <w:szCs w:val="24"/>
        </w:rPr>
        <w:t xml:space="preserve">Digital | Technical Skills Investigating, saving, and creating evidence to be used regarding current investigation. Help with IT problems, storage, file management, and advise on error message </w:t>
      </w:r>
      <w:r w:rsidR="00FE51CD" w:rsidRPr="004B039A">
        <w:rPr>
          <w:rFonts w:cstheme="minorHAnsi"/>
          <w:sz w:val="24"/>
          <w:szCs w:val="24"/>
        </w:rPr>
        <w:t xml:space="preserve">in Word, </w:t>
      </w:r>
      <w:proofErr w:type="gramStart"/>
      <w:r w:rsidR="00FE51CD" w:rsidRPr="004B039A">
        <w:rPr>
          <w:rFonts w:cstheme="minorHAnsi"/>
          <w:sz w:val="24"/>
          <w:szCs w:val="24"/>
        </w:rPr>
        <w:t>Excel</w:t>
      </w:r>
      <w:proofErr w:type="gramEnd"/>
      <w:r w:rsidR="00FE51CD" w:rsidRPr="004B039A">
        <w:rPr>
          <w:rFonts w:cstheme="minorHAnsi"/>
          <w:sz w:val="24"/>
          <w:szCs w:val="24"/>
        </w:rPr>
        <w:t xml:space="preserve"> and </w:t>
      </w:r>
      <w:r w:rsidRPr="004B039A">
        <w:rPr>
          <w:rFonts w:cstheme="minorHAnsi"/>
          <w:sz w:val="24"/>
          <w:szCs w:val="24"/>
        </w:rPr>
        <w:t xml:space="preserve">Windows 10. CCTV, auditing. </w:t>
      </w:r>
      <w:r w:rsidR="00FE51CD" w:rsidRPr="004B039A">
        <w:rPr>
          <w:rFonts w:cstheme="minorHAnsi"/>
          <w:sz w:val="24"/>
          <w:szCs w:val="24"/>
        </w:rPr>
        <w:t xml:space="preserve"> </w:t>
      </w:r>
    </w:p>
    <w:p w14:paraId="1C7F3694" w14:textId="77777777" w:rsidR="006349A7" w:rsidRPr="004B039A" w:rsidRDefault="006349A7" w:rsidP="00EE745D">
      <w:pPr>
        <w:spacing w:before="10" w:after="10"/>
        <w:jc w:val="both"/>
        <w:rPr>
          <w:rFonts w:cstheme="minorHAnsi"/>
          <w:sz w:val="24"/>
          <w:szCs w:val="24"/>
        </w:rPr>
      </w:pPr>
    </w:p>
    <w:p w14:paraId="575DA022" w14:textId="76C6CF24" w:rsidR="006349A7" w:rsidRPr="004B039A" w:rsidRDefault="006349A7" w:rsidP="00EE745D">
      <w:pPr>
        <w:spacing w:before="10" w:after="10"/>
        <w:jc w:val="both"/>
        <w:rPr>
          <w:rFonts w:cstheme="minorHAnsi"/>
          <w:sz w:val="24"/>
          <w:szCs w:val="24"/>
        </w:rPr>
      </w:pPr>
      <w:r w:rsidRPr="004B039A">
        <w:rPr>
          <w:rFonts w:cstheme="minorHAnsi"/>
          <w:sz w:val="24"/>
          <w:szCs w:val="24"/>
        </w:rPr>
        <w:t xml:space="preserve">IT | Technical Skills I am </w:t>
      </w:r>
      <w:proofErr w:type="gramStart"/>
      <w:r w:rsidRPr="004B039A">
        <w:rPr>
          <w:rFonts w:cstheme="minorHAnsi"/>
          <w:sz w:val="24"/>
          <w:szCs w:val="24"/>
        </w:rPr>
        <w:t>very passionate</w:t>
      </w:r>
      <w:proofErr w:type="gramEnd"/>
      <w:r w:rsidRPr="004B039A">
        <w:rPr>
          <w:rFonts w:cstheme="minorHAnsi"/>
          <w:sz w:val="24"/>
          <w:szCs w:val="24"/>
        </w:rPr>
        <w:t xml:space="preserve"> about tech. When not working as security officer, I still volunteer to help family, friends, and </w:t>
      </w:r>
      <w:r w:rsidR="00A269A0" w:rsidRPr="004B039A">
        <w:rPr>
          <w:rFonts w:cstheme="minorHAnsi"/>
          <w:sz w:val="24"/>
          <w:szCs w:val="24"/>
        </w:rPr>
        <w:t>neighbours with</w:t>
      </w:r>
      <w:r w:rsidRPr="004B039A">
        <w:rPr>
          <w:rFonts w:cstheme="minorHAnsi"/>
          <w:sz w:val="24"/>
          <w:szCs w:val="24"/>
        </w:rPr>
        <w:t xml:space="preserve"> tech problems, upgrades, builds, equipment procurement, etc (A+ type stuff). I build small projects in VB.Net and Python. I still occasionally dabble with Linux OS, and read my CEH manuals, Pentest+</w:t>
      </w:r>
      <w:r w:rsidR="00A269A0" w:rsidRPr="004B039A">
        <w:rPr>
          <w:rFonts w:cstheme="minorHAnsi"/>
          <w:sz w:val="24"/>
          <w:szCs w:val="24"/>
        </w:rPr>
        <w:t>, A</w:t>
      </w:r>
      <w:r w:rsidRPr="004B039A">
        <w:rPr>
          <w:rFonts w:cstheme="minorHAnsi"/>
          <w:sz w:val="24"/>
          <w:szCs w:val="24"/>
        </w:rPr>
        <w:t>+, books, I like to build Virtual machines, etc.</w:t>
      </w:r>
    </w:p>
    <w:p w14:paraId="3DD5266C" w14:textId="77777777" w:rsidR="006349A7" w:rsidRPr="004B039A" w:rsidRDefault="006349A7" w:rsidP="00EE745D">
      <w:pPr>
        <w:spacing w:before="10" w:after="10"/>
        <w:rPr>
          <w:rFonts w:cstheme="minorHAnsi"/>
          <w:sz w:val="24"/>
          <w:szCs w:val="24"/>
        </w:rPr>
      </w:pPr>
    </w:p>
    <w:p w14:paraId="66DB6A75" w14:textId="127855C8" w:rsidR="003F0935" w:rsidRDefault="006349A7" w:rsidP="003F0935">
      <w:pPr>
        <w:tabs>
          <w:tab w:val="left" w:pos="7230"/>
        </w:tabs>
        <w:spacing w:before="10" w:after="10"/>
        <w:rPr>
          <w:rFonts w:cstheme="minorHAnsi"/>
          <w:b/>
          <w:bCs/>
          <w:i/>
          <w:iCs/>
          <w:sz w:val="24"/>
          <w:szCs w:val="24"/>
        </w:rPr>
      </w:pPr>
      <w:r w:rsidRPr="004B039A">
        <w:rPr>
          <w:rFonts w:cstheme="minorHAnsi"/>
          <w:b/>
          <w:bCs/>
          <w:i/>
          <w:iCs/>
          <w:sz w:val="24"/>
          <w:szCs w:val="24"/>
        </w:rPr>
        <w:t xml:space="preserve">Anti-Stalking Advocate. </w:t>
      </w:r>
      <w:r w:rsidRPr="004B039A">
        <w:rPr>
          <w:rFonts w:cstheme="minorHAnsi"/>
          <w:b/>
          <w:bCs/>
          <w:i/>
          <w:iCs/>
          <w:sz w:val="24"/>
          <w:szCs w:val="24"/>
        </w:rPr>
        <w:tab/>
      </w:r>
      <w:r w:rsidR="00CD2329" w:rsidRPr="004B039A">
        <w:rPr>
          <w:rFonts w:cstheme="minorHAnsi"/>
          <w:b/>
          <w:bCs/>
          <w:i/>
          <w:iCs/>
          <w:sz w:val="24"/>
          <w:szCs w:val="24"/>
        </w:rPr>
        <w:tab/>
      </w:r>
      <w:r w:rsidRPr="004B039A">
        <w:rPr>
          <w:rFonts w:cstheme="minorHAnsi"/>
          <w:b/>
          <w:bCs/>
          <w:i/>
          <w:iCs/>
          <w:sz w:val="24"/>
          <w:szCs w:val="24"/>
        </w:rPr>
        <w:t xml:space="preserve">1/02/2014 </w:t>
      </w:r>
      <w:r w:rsidR="005E5804" w:rsidRPr="004B039A">
        <w:rPr>
          <w:rFonts w:cstheme="minorHAnsi"/>
          <w:b/>
          <w:bCs/>
          <w:i/>
          <w:iCs/>
          <w:sz w:val="24"/>
          <w:szCs w:val="24"/>
        </w:rPr>
        <w:t xml:space="preserve">– </w:t>
      </w:r>
      <w:r w:rsidRPr="004B039A">
        <w:rPr>
          <w:rFonts w:cstheme="minorHAnsi"/>
          <w:b/>
          <w:bCs/>
          <w:i/>
          <w:iCs/>
          <w:sz w:val="24"/>
          <w:szCs w:val="24"/>
        </w:rPr>
        <w:t>1/01/2019</w:t>
      </w:r>
    </w:p>
    <w:p w14:paraId="6C18E78F" w14:textId="77777777" w:rsidR="003F0935" w:rsidRDefault="003F0935" w:rsidP="003F0935">
      <w:pPr>
        <w:tabs>
          <w:tab w:val="left" w:pos="7230"/>
        </w:tabs>
        <w:spacing w:before="10" w:after="10"/>
        <w:rPr>
          <w:rFonts w:cstheme="minorHAnsi"/>
          <w:b/>
          <w:bCs/>
          <w:i/>
          <w:iCs/>
          <w:sz w:val="24"/>
          <w:szCs w:val="24"/>
        </w:rPr>
      </w:pPr>
    </w:p>
    <w:p w14:paraId="4DED696D" w14:textId="32DD1780" w:rsidR="006349A7" w:rsidRPr="004B039A" w:rsidRDefault="00B41553" w:rsidP="003F0935">
      <w:pPr>
        <w:tabs>
          <w:tab w:val="left" w:pos="7230"/>
        </w:tabs>
        <w:spacing w:before="10" w:after="10"/>
        <w:rPr>
          <w:rFonts w:cstheme="minorHAnsi"/>
          <w:sz w:val="24"/>
          <w:szCs w:val="24"/>
        </w:rPr>
      </w:pPr>
      <w:r w:rsidRPr="004B039A">
        <w:rPr>
          <w:rFonts w:cstheme="minorHAnsi"/>
          <w:sz w:val="24"/>
          <w:szCs w:val="24"/>
        </w:rPr>
        <w:t>Help victims understand how to deal with system administrators, Subject Access Request (SAR) regarding data removal, different country laws on cyberstalking &amp; cyber harassment, track IP addresses, use / understand email tracking, install physical security equipment, property security, harden systems, backup data</w:t>
      </w:r>
      <w:r w:rsidR="00A81C5F" w:rsidRPr="004B039A">
        <w:rPr>
          <w:rFonts w:cstheme="minorHAnsi"/>
          <w:sz w:val="24"/>
          <w:szCs w:val="24"/>
        </w:rPr>
        <w:t xml:space="preserve">, </w:t>
      </w:r>
      <w:r w:rsidRPr="004B039A">
        <w:rPr>
          <w:rFonts w:cstheme="minorHAnsi"/>
          <w:sz w:val="24"/>
          <w:szCs w:val="24"/>
        </w:rPr>
        <w:t xml:space="preserve">gather and create evidence </w:t>
      </w:r>
      <w:r w:rsidR="00A81C5F" w:rsidRPr="004B039A">
        <w:rPr>
          <w:rFonts w:cstheme="minorHAnsi"/>
          <w:sz w:val="24"/>
          <w:szCs w:val="24"/>
        </w:rPr>
        <w:t xml:space="preserve">logs, install &amp; understand </w:t>
      </w:r>
      <w:r w:rsidRPr="004B039A">
        <w:rPr>
          <w:rFonts w:cstheme="minorHAnsi"/>
          <w:sz w:val="24"/>
          <w:szCs w:val="24"/>
        </w:rPr>
        <w:t>vehicle security.</w:t>
      </w:r>
      <w:r w:rsidR="006349A7" w:rsidRPr="004B039A">
        <w:rPr>
          <w:rFonts w:cstheme="minorHAnsi"/>
          <w:sz w:val="24"/>
          <w:szCs w:val="24"/>
        </w:rPr>
        <w:t xml:space="preserve"> In addition, I give situational awareness presentations on security.</w:t>
      </w:r>
    </w:p>
    <w:p w14:paraId="6BAF9E90" w14:textId="77777777" w:rsidR="00A1399A" w:rsidRPr="004B039A" w:rsidRDefault="00A1399A" w:rsidP="00EE745D">
      <w:pPr>
        <w:tabs>
          <w:tab w:val="left" w:pos="7655"/>
        </w:tabs>
        <w:spacing w:before="10" w:after="10"/>
        <w:rPr>
          <w:rFonts w:cstheme="minorHAnsi"/>
          <w:b/>
          <w:bCs/>
          <w:i/>
          <w:iCs/>
          <w:sz w:val="24"/>
          <w:szCs w:val="24"/>
        </w:rPr>
      </w:pPr>
    </w:p>
    <w:p w14:paraId="3932565C" w14:textId="7E1831F3" w:rsidR="00E036DF" w:rsidRPr="004B039A" w:rsidRDefault="00E036DF" w:rsidP="00A269A0">
      <w:pPr>
        <w:tabs>
          <w:tab w:val="left" w:pos="7230"/>
        </w:tabs>
        <w:spacing w:before="10" w:after="10"/>
        <w:rPr>
          <w:rFonts w:cstheme="minorHAnsi"/>
          <w:bCs/>
          <w:i/>
          <w:iCs/>
          <w:sz w:val="24"/>
          <w:szCs w:val="24"/>
        </w:rPr>
      </w:pPr>
      <w:r w:rsidRPr="004B039A">
        <w:rPr>
          <w:rFonts w:cstheme="minorHAnsi"/>
          <w:b/>
          <w:bCs/>
          <w:i/>
          <w:iCs/>
          <w:sz w:val="24"/>
          <w:szCs w:val="24"/>
        </w:rPr>
        <w:t>Employer: Technical Volunteer (Benefit Recipient)</w:t>
      </w:r>
      <w:r w:rsidR="00A269A0" w:rsidRPr="004B039A">
        <w:rPr>
          <w:rFonts w:cstheme="minorHAnsi"/>
          <w:bCs/>
          <w:i/>
          <w:iCs/>
          <w:sz w:val="24"/>
          <w:szCs w:val="24"/>
        </w:rPr>
        <w:tab/>
      </w:r>
      <w:r w:rsidR="003F0935">
        <w:rPr>
          <w:rFonts w:cstheme="minorHAnsi"/>
          <w:bCs/>
          <w:i/>
          <w:iCs/>
          <w:sz w:val="24"/>
          <w:szCs w:val="24"/>
        </w:rPr>
        <w:tab/>
      </w:r>
      <w:r w:rsidRPr="004B039A">
        <w:rPr>
          <w:rFonts w:cstheme="minorHAnsi"/>
          <w:b/>
          <w:bCs/>
          <w:i/>
          <w:iCs/>
          <w:sz w:val="24"/>
          <w:szCs w:val="24"/>
        </w:rPr>
        <w:t>16/05/ 2017 – 2</w:t>
      </w:r>
      <w:r w:rsidR="003F0935">
        <w:rPr>
          <w:rFonts w:cstheme="minorHAnsi"/>
          <w:b/>
          <w:bCs/>
          <w:i/>
          <w:iCs/>
          <w:sz w:val="24"/>
          <w:szCs w:val="24"/>
        </w:rPr>
        <w:t>1</w:t>
      </w:r>
      <w:r w:rsidRPr="004B039A">
        <w:rPr>
          <w:rFonts w:cstheme="minorHAnsi"/>
          <w:b/>
          <w:bCs/>
          <w:i/>
          <w:iCs/>
          <w:sz w:val="24"/>
          <w:szCs w:val="24"/>
        </w:rPr>
        <w:t>/11/ 2017</w:t>
      </w:r>
      <w:r w:rsidRPr="004B039A">
        <w:rPr>
          <w:rFonts w:cstheme="minorHAnsi"/>
          <w:iCs/>
          <w:sz w:val="24"/>
          <w:szCs w:val="24"/>
        </w:rPr>
        <w:t xml:space="preserve"> </w:t>
      </w:r>
    </w:p>
    <w:p w14:paraId="5B27C89C" w14:textId="77777777" w:rsidR="00E036DF" w:rsidRPr="004B039A" w:rsidRDefault="00E036DF" w:rsidP="00EE745D">
      <w:pPr>
        <w:spacing w:before="10" w:after="10"/>
        <w:rPr>
          <w:rFonts w:cstheme="minorHAnsi"/>
          <w:b/>
          <w:bCs/>
          <w:i/>
          <w:iCs/>
          <w:sz w:val="24"/>
          <w:szCs w:val="24"/>
        </w:rPr>
      </w:pPr>
      <w:r w:rsidRPr="004B039A">
        <w:rPr>
          <w:rFonts w:cstheme="minorHAnsi"/>
          <w:b/>
          <w:bCs/>
          <w:i/>
          <w:iCs/>
          <w:sz w:val="24"/>
          <w:szCs w:val="24"/>
        </w:rPr>
        <w:tab/>
      </w:r>
    </w:p>
    <w:p w14:paraId="2E3170B6" w14:textId="39BDBD73" w:rsidR="003E7AAB" w:rsidRPr="00765884" w:rsidRDefault="00E036DF" w:rsidP="00765884">
      <w:pPr>
        <w:spacing w:before="10" w:after="10"/>
        <w:jc w:val="both"/>
        <w:rPr>
          <w:rFonts w:cstheme="minorHAnsi"/>
          <w:b/>
          <w:i/>
          <w:sz w:val="24"/>
          <w:szCs w:val="24"/>
        </w:rPr>
      </w:pPr>
      <w:r w:rsidRPr="004B039A">
        <w:rPr>
          <w:rFonts w:cstheme="minorHAnsi"/>
          <w:bCs/>
          <w:iCs/>
          <w:sz w:val="24"/>
          <w:szCs w:val="24"/>
        </w:rPr>
        <w:t>Technical Skills: Volunteered to help friends, family with computer, technical problems, printer problems, system cleaning, training Windows 10. Storage, updates, backups, routine maintenance, storage, and file management, basic data recovery</w:t>
      </w:r>
      <w:r w:rsidRPr="004B039A">
        <w:rPr>
          <w:rFonts w:cstheme="minorHAnsi"/>
          <w:b/>
          <w:i/>
          <w:sz w:val="24"/>
          <w:szCs w:val="24"/>
        </w:rPr>
        <w:t>.</w:t>
      </w:r>
    </w:p>
    <w:sectPr w:rsidR="003E7AAB" w:rsidRPr="00765884" w:rsidSect="00536E1B">
      <w:pgSz w:w="11906" w:h="16838"/>
      <w:pgMar w:top="567"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10966E8A"/>
    <w:multiLevelType w:val="multilevel"/>
    <w:tmpl w:val="C87E015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4C3043B"/>
    <w:multiLevelType w:val="hybridMultilevel"/>
    <w:tmpl w:val="1376ED0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2C9"/>
    <w:multiLevelType w:val="hybridMultilevel"/>
    <w:tmpl w:val="8004B6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813018"/>
    <w:multiLevelType w:val="hybridMultilevel"/>
    <w:tmpl w:val="A5227F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D80502"/>
    <w:multiLevelType w:val="hybridMultilevel"/>
    <w:tmpl w:val="E3FA70C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B01233"/>
    <w:multiLevelType w:val="hybridMultilevel"/>
    <w:tmpl w:val="AED836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8D5CEF"/>
    <w:multiLevelType w:val="hybridMultilevel"/>
    <w:tmpl w:val="70585D36"/>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B">
      <w:start w:val="1"/>
      <w:numFmt w:val="bullet"/>
      <w:lvlText w:val=""/>
      <w:lvlJc w:val="left"/>
      <w:pPr>
        <w:ind w:left="2160" w:hanging="360"/>
      </w:pPr>
      <w:rPr>
        <w:rFonts w:ascii="Wingdings" w:hAnsi="Wingdings" w:hint="default"/>
      </w:rPr>
    </w:lvl>
    <w:lvl w:ilvl="3" w:tplc="0809000B">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0"/>
  </w:num>
  <w:num w:numId="5">
    <w:abstractNumId w:val="1"/>
  </w:num>
  <w:num w:numId="6">
    <w:abstractNumId w:val="3"/>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cumentProtection w:edit="forms" w:enforcement="1" w:cryptProviderType="rsaAES" w:cryptAlgorithmClass="hash" w:cryptAlgorithmType="typeAny" w:cryptAlgorithmSid="14" w:cryptSpinCount="100000" w:hash="tpYSf20bUzuAtuHVV8QfhN/Fq/MrqdAuQ0IxggyzL7fNKqOZt5r8TZ7ZPBsrHf+fZ0i8Aa7QcugFudsz5P/grA==" w:salt="NYMFvlFJveJJ1sTF3nJm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2MDcytTAyNzY3tzRU0lEKTi0uzszPAykwNK8FANsGEe0tAAAA"/>
  </w:docVars>
  <w:rsids>
    <w:rsidRoot w:val="006349A7"/>
    <w:rsid w:val="00005B40"/>
    <w:rsid w:val="00010950"/>
    <w:rsid w:val="00011595"/>
    <w:rsid w:val="0001223A"/>
    <w:rsid w:val="00014763"/>
    <w:rsid w:val="00031169"/>
    <w:rsid w:val="0003228C"/>
    <w:rsid w:val="00036A92"/>
    <w:rsid w:val="00045811"/>
    <w:rsid w:val="00050BE3"/>
    <w:rsid w:val="000634CF"/>
    <w:rsid w:val="00063824"/>
    <w:rsid w:val="00064ED3"/>
    <w:rsid w:val="0007333A"/>
    <w:rsid w:val="00096466"/>
    <w:rsid w:val="000B740A"/>
    <w:rsid w:val="000C3CFC"/>
    <w:rsid w:val="000C461B"/>
    <w:rsid w:val="000C56A4"/>
    <w:rsid w:val="000D127A"/>
    <w:rsid w:val="000E0BD4"/>
    <w:rsid w:val="000E20D6"/>
    <w:rsid w:val="000E311D"/>
    <w:rsid w:val="000E6A06"/>
    <w:rsid w:val="000E6A27"/>
    <w:rsid w:val="000F2EDE"/>
    <w:rsid w:val="000F6E68"/>
    <w:rsid w:val="001073CE"/>
    <w:rsid w:val="00120FE4"/>
    <w:rsid w:val="001259E5"/>
    <w:rsid w:val="00134B6D"/>
    <w:rsid w:val="001419E5"/>
    <w:rsid w:val="0015205D"/>
    <w:rsid w:val="00163783"/>
    <w:rsid w:val="001760C0"/>
    <w:rsid w:val="00177F26"/>
    <w:rsid w:val="001A3A59"/>
    <w:rsid w:val="001B7DFD"/>
    <w:rsid w:val="001C0E2F"/>
    <w:rsid w:val="001C1B11"/>
    <w:rsid w:val="001C361E"/>
    <w:rsid w:val="001E48AA"/>
    <w:rsid w:val="001E5929"/>
    <w:rsid w:val="001E77F5"/>
    <w:rsid w:val="001F11CD"/>
    <w:rsid w:val="00213E12"/>
    <w:rsid w:val="00224ADA"/>
    <w:rsid w:val="00237940"/>
    <w:rsid w:val="00243DE2"/>
    <w:rsid w:val="00246AD1"/>
    <w:rsid w:val="00252B08"/>
    <w:rsid w:val="00254ECB"/>
    <w:rsid w:val="00256FC6"/>
    <w:rsid w:val="00273F40"/>
    <w:rsid w:val="002819E4"/>
    <w:rsid w:val="00295FFC"/>
    <w:rsid w:val="002965B8"/>
    <w:rsid w:val="002C2F72"/>
    <w:rsid w:val="002C3C72"/>
    <w:rsid w:val="002D3866"/>
    <w:rsid w:val="002D478C"/>
    <w:rsid w:val="002D4D47"/>
    <w:rsid w:val="002F07DB"/>
    <w:rsid w:val="002F3B65"/>
    <w:rsid w:val="002F4F52"/>
    <w:rsid w:val="00301361"/>
    <w:rsid w:val="003044D5"/>
    <w:rsid w:val="00313461"/>
    <w:rsid w:val="00316167"/>
    <w:rsid w:val="00316983"/>
    <w:rsid w:val="00320AEE"/>
    <w:rsid w:val="00321752"/>
    <w:rsid w:val="00323B99"/>
    <w:rsid w:val="003362CA"/>
    <w:rsid w:val="00347D09"/>
    <w:rsid w:val="00350146"/>
    <w:rsid w:val="00350C38"/>
    <w:rsid w:val="00367A95"/>
    <w:rsid w:val="00370C77"/>
    <w:rsid w:val="003711B6"/>
    <w:rsid w:val="00375FCF"/>
    <w:rsid w:val="00376115"/>
    <w:rsid w:val="00386CDE"/>
    <w:rsid w:val="003962BF"/>
    <w:rsid w:val="0039650F"/>
    <w:rsid w:val="003A3C42"/>
    <w:rsid w:val="003A60FD"/>
    <w:rsid w:val="003A7305"/>
    <w:rsid w:val="003B27B4"/>
    <w:rsid w:val="003C3C41"/>
    <w:rsid w:val="003C58F7"/>
    <w:rsid w:val="003D1DC3"/>
    <w:rsid w:val="003E4DA4"/>
    <w:rsid w:val="003E7AAB"/>
    <w:rsid w:val="003F0935"/>
    <w:rsid w:val="003F4982"/>
    <w:rsid w:val="00410D73"/>
    <w:rsid w:val="0042362B"/>
    <w:rsid w:val="00445D7D"/>
    <w:rsid w:val="00452CE3"/>
    <w:rsid w:val="004625EC"/>
    <w:rsid w:val="00466C66"/>
    <w:rsid w:val="00487540"/>
    <w:rsid w:val="004902AB"/>
    <w:rsid w:val="00493FEA"/>
    <w:rsid w:val="00497C30"/>
    <w:rsid w:val="004B039A"/>
    <w:rsid w:val="004B344C"/>
    <w:rsid w:val="004C4B32"/>
    <w:rsid w:val="004D1A91"/>
    <w:rsid w:val="00500CBB"/>
    <w:rsid w:val="005064A2"/>
    <w:rsid w:val="00515368"/>
    <w:rsid w:val="00524B10"/>
    <w:rsid w:val="005364A7"/>
    <w:rsid w:val="00536895"/>
    <w:rsid w:val="00536E1B"/>
    <w:rsid w:val="00537C00"/>
    <w:rsid w:val="0054404D"/>
    <w:rsid w:val="005554F1"/>
    <w:rsid w:val="00564FE4"/>
    <w:rsid w:val="00584F1B"/>
    <w:rsid w:val="00597E04"/>
    <w:rsid w:val="005A220D"/>
    <w:rsid w:val="005B06A8"/>
    <w:rsid w:val="005B5531"/>
    <w:rsid w:val="005C10A0"/>
    <w:rsid w:val="005C6413"/>
    <w:rsid w:val="005D2300"/>
    <w:rsid w:val="005E5804"/>
    <w:rsid w:val="005E65DE"/>
    <w:rsid w:val="0060066C"/>
    <w:rsid w:val="006048F6"/>
    <w:rsid w:val="00604A60"/>
    <w:rsid w:val="0060531A"/>
    <w:rsid w:val="00607C97"/>
    <w:rsid w:val="00616C9C"/>
    <w:rsid w:val="00621CAB"/>
    <w:rsid w:val="006349A7"/>
    <w:rsid w:val="00657FAD"/>
    <w:rsid w:val="00664979"/>
    <w:rsid w:val="00665A66"/>
    <w:rsid w:val="00672205"/>
    <w:rsid w:val="0067770D"/>
    <w:rsid w:val="00684F78"/>
    <w:rsid w:val="00690F18"/>
    <w:rsid w:val="006C3EB8"/>
    <w:rsid w:val="006D57C6"/>
    <w:rsid w:val="006F618A"/>
    <w:rsid w:val="00705942"/>
    <w:rsid w:val="00705DF9"/>
    <w:rsid w:val="00712360"/>
    <w:rsid w:val="00713B4F"/>
    <w:rsid w:val="00724F68"/>
    <w:rsid w:val="0074322F"/>
    <w:rsid w:val="00743926"/>
    <w:rsid w:val="00753981"/>
    <w:rsid w:val="0075591A"/>
    <w:rsid w:val="007657CF"/>
    <w:rsid w:val="00765884"/>
    <w:rsid w:val="0077239F"/>
    <w:rsid w:val="0079281B"/>
    <w:rsid w:val="007A3C9E"/>
    <w:rsid w:val="007B1BEB"/>
    <w:rsid w:val="007E2211"/>
    <w:rsid w:val="007F72CD"/>
    <w:rsid w:val="008020A7"/>
    <w:rsid w:val="008062D1"/>
    <w:rsid w:val="00806BCB"/>
    <w:rsid w:val="00807484"/>
    <w:rsid w:val="00825F6F"/>
    <w:rsid w:val="00871302"/>
    <w:rsid w:val="00872CC0"/>
    <w:rsid w:val="008740E7"/>
    <w:rsid w:val="00875E29"/>
    <w:rsid w:val="00887870"/>
    <w:rsid w:val="00892B55"/>
    <w:rsid w:val="00895FF7"/>
    <w:rsid w:val="008C1A3C"/>
    <w:rsid w:val="008C619A"/>
    <w:rsid w:val="008D42EF"/>
    <w:rsid w:val="008D680D"/>
    <w:rsid w:val="008E1BAD"/>
    <w:rsid w:val="008E1BEE"/>
    <w:rsid w:val="008E4AC2"/>
    <w:rsid w:val="008F0B51"/>
    <w:rsid w:val="008F4B88"/>
    <w:rsid w:val="009025B3"/>
    <w:rsid w:val="00926A92"/>
    <w:rsid w:val="00933F73"/>
    <w:rsid w:val="00941242"/>
    <w:rsid w:val="0094246C"/>
    <w:rsid w:val="009522F9"/>
    <w:rsid w:val="00961B5D"/>
    <w:rsid w:val="00974A67"/>
    <w:rsid w:val="0098409A"/>
    <w:rsid w:val="0099195A"/>
    <w:rsid w:val="00992D50"/>
    <w:rsid w:val="00997767"/>
    <w:rsid w:val="00997DC8"/>
    <w:rsid w:val="009A0A8D"/>
    <w:rsid w:val="009A232D"/>
    <w:rsid w:val="009A2C93"/>
    <w:rsid w:val="009C108C"/>
    <w:rsid w:val="009C5862"/>
    <w:rsid w:val="009C6351"/>
    <w:rsid w:val="009D1934"/>
    <w:rsid w:val="009D333A"/>
    <w:rsid w:val="009D338C"/>
    <w:rsid w:val="009D3CEF"/>
    <w:rsid w:val="009E7ECA"/>
    <w:rsid w:val="009F78C3"/>
    <w:rsid w:val="00A0397A"/>
    <w:rsid w:val="00A05880"/>
    <w:rsid w:val="00A1399A"/>
    <w:rsid w:val="00A226B3"/>
    <w:rsid w:val="00A230EF"/>
    <w:rsid w:val="00A2686A"/>
    <w:rsid w:val="00A269A0"/>
    <w:rsid w:val="00A34139"/>
    <w:rsid w:val="00A42F30"/>
    <w:rsid w:val="00A443E4"/>
    <w:rsid w:val="00A4440D"/>
    <w:rsid w:val="00A5096D"/>
    <w:rsid w:val="00A543F7"/>
    <w:rsid w:val="00A57746"/>
    <w:rsid w:val="00A606BE"/>
    <w:rsid w:val="00A7424F"/>
    <w:rsid w:val="00A81C5F"/>
    <w:rsid w:val="00AB2079"/>
    <w:rsid w:val="00AB4148"/>
    <w:rsid w:val="00AC6F25"/>
    <w:rsid w:val="00AD488E"/>
    <w:rsid w:val="00AE2B45"/>
    <w:rsid w:val="00AE385B"/>
    <w:rsid w:val="00AE3E4C"/>
    <w:rsid w:val="00AE550B"/>
    <w:rsid w:val="00AF0A4D"/>
    <w:rsid w:val="00AF66C7"/>
    <w:rsid w:val="00B14FE9"/>
    <w:rsid w:val="00B25A39"/>
    <w:rsid w:val="00B265B2"/>
    <w:rsid w:val="00B2799B"/>
    <w:rsid w:val="00B41553"/>
    <w:rsid w:val="00B776FE"/>
    <w:rsid w:val="00B82611"/>
    <w:rsid w:val="00B9600E"/>
    <w:rsid w:val="00B96057"/>
    <w:rsid w:val="00B963AF"/>
    <w:rsid w:val="00B97747"/>
    <w:rsid w:val="00BB74D1"/>
    <w:rsid w:val="00BC1DC1"/>
    <w:rsid w:val="00BD1EB8"/>
    <w:rsid w:val="00BE12D9"/>
    <w:rsid w:val="00BE1F0D"/>
    <w:rsid w:val="00C05EDA"/>
    <w:rsid w:val="00C102A1"/>
    <w:rsid w:val="00C13341"/>
    <w:rsid w:val="00C20F8D"/>
    <w:rsid w:val="00C24F7A"/>
    <w:rsid w:val="00C41D4A"/>
    <w:rsid w:val="00C4521C"/>
    <w:rsid w:val="00C6314C"/>
    <w:rsid w:val="00C677E2"/>
    <w:rsid w:val="00C67C01"/>
    <w:rsid w:val="00C75C8E"/>
    <w:rsid w:val="00C7604F"/>
    <w:rsid w:val="00C838A7"/>
    <w:rsid w:val="00C941B5"/>
    <w:rsid w:val="00CA0370"/>
    <w:rsid w:val="00CB08FD"/>
    <w:rsid w:val="00CB57DF"/>
    <w:rsid w:val="00CC3587"/>
    <w:rsid w:val="00CD17DE"/>
    <w:rsid w:val="00CD2329"/>
    <w:rsid w:val="00CF3106"/>
    <w:rsid w:val="00D03D0A"/>
    <w:rsid w:val="00D3042D"/>
    <w:rsid w:val="00D348F3"/>
    <w:rsid w:val="00D34B9E"/>
    <w:rsid w:val="00D50385"/>
    <w:rsid w:val="00D564C4"/>
    <w:rsid w:val="00D61259"/>
    <w:rsid w:val="00D65250"/>
    <w:rsid w:val="00D72ADB"/>
    <w:rsid w:val="00D82CA9"/>
    <w:rsid w:val="00D85FB4"/>
    <w:rsid w:val="00DA229F"/>
    <w:rsid w:val="00DA403F"/>
    <w:rsid w:val="00DA41D3"/>
    <w:rsid w:val="00DB2918"/>
    <w:rsid w:val="00DC098A"/>
    <w:rsid w:val="00DC5E0A"/>
    <w:rsid w:val="00DD1C33"/>
    <w:rsid w:val="00DD292C"/>
    <w:rsid w:val="00DE011A"/>
    <w:rsid w:val="00DF4F49"/>
    <w:rsid w:val="00E036DF"/>
    <w:rsid w:val="00E108C0"/>
    <w:rsid w:val="00E16E51"/>
    <w:rsid w:val="00E244DE"/>
    <w:rsid w:val="00E278A3"/>
    <w:rsid w:val="00E33B47"/>
    <w:rsid w:val="00E3716B"/>
    <w:rsid w:val="00E424BA"/>
    <w:rsid w:val="00E47AA9"/>
    <w:rsid w:val="00E5544B"/>
    <w:rsid w:val="00E65D9D"/>
    <w:rsid w:val="00E74071"/>
    <w:rsid w:val="00E7748C"/>
    <w:rsid w:val="00E86903"/>
    <w:rsid w:val="00E91A20"/>
    <w:rsid w:val="00E96927"/>
    <w:rsid w:val="00EA1E77"/>
    <w:rsid w:val="00EB3866"/>
    <w:rsid w:val="00EB6937"/>
    <w:rsid w:val="00EB7B4F"/>
    <w:rsid w:val="00EE1E2C"/>
    <w:rsid w:val="00EE5BF4"/>
    <w:rsid w:val="00EE745D"/>
    <w:rsid w:val="00EF25C4"/>
    <w:rsid w:val="00F15D7D"/>
    <w:rsid w:val="00F21B6A"/>
    <w:rsid w:val="00F301BA"/>
    <w:rsid w:val="00F31787"/>
    <w:rsid w:val="00F32146"/>
    <w:rsid w:val="00F35BC0"/>
    <w:rsid w:val="00F514E2"/>
    <w:rsid w:val="00F56ED2"/>
    <w:rsid w:val="00F605E9"/>
    <w:rsid w:val="00F82BF1"/>
    <w:rsid w:val="00F85C5A"/>
    <w:rsid w:val="00F92498"/>
    <w:rsid w:val="00F92E11"/>
    <w:rsid w:val="00F96198"/>
    <w:rsid w:val="00F96C2D"/>
    <w:rsid w:val="00FA397C"/>
    <w:rsid w:val="00FB27ED"/>
    <w:rsid w:val="00FB7023"/>
    <w:rsid w:val="00FB7844"/>
    <w:rsid w:val="00FC1C5D"/>
    <w:rsid w:val="00FC1F58"/>
    <w:rsid w:val="00FD4839"/>
    <w:rsid w:val="00FE51CD"/>
    <w:rsid w:val="00FF5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FB21"/>
  <w15:chartTrackingRefBased/>
  <w15:docId w15:val="{63C73328-50A4-4851-9B5B-7E3109DB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9A7"/>
    <w:pPr>
      <w:ind w:left="720"/>
      <w:contextualSpacing/>
    </w:pPr>
  </w:style>
  <w:style w:type="character" w:styleId="Hyperlink">
    <w:name w:val="Hyperlink"/>
    <w:basedOn w:val="DefaultParagraphFont"/>
    <w:uiPriority w:val="99"/>
    <w:unhideWhenUsed/>
    <w:rsid w:val="00887870"/>
    <w:rPr>
      <w:color w:val="0563C1" w:themeColor="hyperlink"/>
      <w:u w:val="single"/>
    </w:rPr>
  </w:style>
  <w:style w:type="character" w:styleId="UnresolvedMention">
    <w:name w:val="Unresolved Mention"/>
    <w:basedOn w:val="DefaultParagraphFont"/>
    <w:uiPriority w:val="99"/>
    <w:semiHidden/>
    <w:unhideWhenUsed/>
    <w:rsid w:val="00887870"/>
    <w:rPr>
      <w:color w:val="605E5C"/>
      <w:shd w:val="clear" w:color="auto" w:fill="E1DFDD"/>
    </w:rPr>
  </w:style>
  <w:style w:type="character" w:customStyle="1" w:styleId="bttc6e">
    <w:name w:val="bttc6e"/>
    <w:basedOn w:val="DefaultParagraphFont"/>
    <w:rsid w:val="00A05880"/>
  </w:style>
  <w:style w:type="character" w:customStyle="1" w:styleId="rlltwrapped">
    <w:name w:val="rllt__wrapped"/>
    <w:basedOn w:val="DefaultParagraphFont"/>
    <w:rsid w:val="00A05880"/>
  </w:style>
  <w:style w:type="table" w:styleId="TableGrid">
    <w:name w:val="Table Grid"/>
    <w:basedOn w:val="TableNormal"/>
    <w:uiPriority w:val="39"/>
    <w:rsid w:val="00316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7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7E2"/>
    <w:rPr>
      <w:rFonts w:ascii="Segoe UI" w:hAnsi="Segoe UI" w:cs="Segoe UI"/>
      <w:sz w:val="18"/>
      <w:szCs w:val="18"/>
    </w:rPr>
  </w:style>
  <w:style w:type="paragraph" w:styleId="NormalWeb">
    <w:name w:val="Normal (Web)"/>
    <w:basedOn w:val="Normal"/>
    <w:uiPriority w:val="99"/>
    <w:unhideWhenUsed/>
    <w:rsid w:val="00370C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820030">
      <w:bodyDiv w:val="1"/>
      <w:marLeft w:val="0"/>
      <w:marRight w:val="0"/>
      <w:marTop w:val="0"/>
      <w:marBottom w:val="0"/>
      <w:divBdr>
        <w:top w:val="none" w:sz="0" w:space="0" w:color="auto"/>
        <w:left w:val="none" w:sz="0" w:space="0" w:color="auto"/>
        <w:bottom w:val="none" w:sz="0" w:space="0" w:color="auto"/>
        <w:right w:val="none" w:sz="0" w:space="0" w:color="auto"/>
      </w:divBdr>
    </w:div>
    <w:div w:id="484592609">
      <w:bodyDiv w:val="1"/>
      <w:marLeft w:val="0"/>
      <w:marRight w:val="0"/>
      <w:marTop w:val="0"/>
      <w:marBottom w:val="0"/>
      <w:divBdr>
        <w:top w:val="none" w:sz="0" w:space="0" w:color="auto"/>
        <w:left w:val="none" w:sz="0" w:space="0" w:color="auto"/>
        <w:bottom w:val="none" w:sz="0" w:space="0" w:color="auto"/>
        <w:right w:val="none" w:sz="0" w:space="0" w:color="auto"/>
      </w:divBdr>
    </w:div>
    <w:div w:id="1521964706">
      <w:bodyDiv w:val="1"/>
      <w:marLeft w:val="0"/>
      <w:marRight w:val="0"/>
      <w:marTop w:val="0"/>
      <w:marBottom w:val="0"/>
      <w:divBdr>
        <w:top w:val="none" w:sz="0" w:space="0" w:color="auto"/>
        <w:left w:val="none" w:sz="0" w:space="0" w:color="auto"/>
        <w:bottom w:val="none" w:sz="0" w:space="0" w:color="auto"/>
        <w:right w:val="none" w:sz="0" w:space="0" w:color="auto"/>
      </w:divBdr>
      <w:divsChild>
        <w:div w:id="1506675592">
          <w:marLeft w:val="0"/>
          <w:marRight w:val="0"/>
          <w:marTop w:val="0"/>
          <w:marBottom w:val="0"/>
          <w:divBdr>
            <w:top w:val="none" w:sz="0" w:space="0" w:color="auto"/>
            <w:left w:val="none" w:sz="0" w:space="0" w:color="auto"/>
            <w:bottom w:val="none" w:sz="0" w:space="0" w:color="auto"/>
            <w:right w:val="none" w:sz="0" w:space="0" w:color="auto"/>
          </w:divBdr>
          <w:divsChild>
            <w:div w:id="889682913">
              <w:marLeft w:val="0"/>
              <w:marRight w:val="0"/>
              <w:marTop w:val="0"/>
              <w:marBottom w:val="0"/>
              <w:divBdr>
                <w:top w:val="none" w:sz="0" w:space="0" w:color="auto"/>
                <w:left w:val="none" w:sz="0" w:space="0" w:color="auto"/>
                <w:bottom w:val="none" w:sz="0" w:space="0" w:color="auto"/>
                <w:right w:val="none" w:sz="0" w:space="0" w:color="auto"/>
              </w:divBdr>
            </w:div>
            <w:div w:id="178936882">
              <w:marLeft w:val="0"/>
              <w:marRight w:val="0"/>
              <w:marTop w:val="0"/>
              <w:marBottom w:val="0"/>
              <w:divBdr>
                <w:top w:val="none" w:sz="0" w:space="0" w:color="auto"/>
                <w:left w:val="none" w:sz="0" w:space="0" w:color="auto"/>
                <w:bottom w:val="none" w:sz="0" w:space="0" w:color="auto"/>
                <w:right w:val="none" w:sz="0" w:space="0" w:color="auto"/>
              </w:divBdr>
            </w:div>
            <w:div w:id="148638758">
              <w:marLeft w:val="0"/>
              <w:marRight w:val="0"/>
              <w:marTop w:val="0"/>
              <w:marBottom w:val="0"/>
              <w:divBdr>
                <w:top w:val="none" w:sz="0" w:space="0" w:color="auto"/>
                <w:left w:val="none" w:sz="0" w:space="0" w:color="auto"/>
                <w:bottom w:val="none" w:sz="0" w:space="0" w:color="auto"/>
                <w:right w:val="none" w:sz="0" w:space="0" w:color="auto"/>
              </w:divBdr>
            </w:div>
            <w:div w:id="4354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Devcoder2019" TargetMode="External"/><Relationship Id="rId13" Type="http://schemas.openxmlformats.org/officeDocument/2006/relationships/hyperlink" Target="https://onedrive.live.com/?authkey=%21ABkgreoTxOLT7-Q&amp;id=D81E3853F86F6738%2111864&amp;cid=D81E3853F86F6738" TargetMode="External"/><Relationship Id="rId3" Type="http://schemas.openxmlformats.org/officeDocument/2006/relationships/settings" Target="settings.xml"/><Relationship Id="rId7" Type="http://schemas.openxmlformats.org/officeDocument/2006/relationships/hyperlink" Target="https://www.linkedin.com/in/leehaynes/" TargetMode="External"/><Relationship Id="rId12" Type="http://schemas.openxmlformats.org/officeDocument/2006/relationships/hyperlink" Target="http://www.devcoder.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coder.co.uk" TargetMode="External"/><Relationship Id="rId11" Type="http://schemas.openxmlformats.org/officeDocument/2006/relationships/hyperlink" Target="http://www.devcoder.me.uk" TargetMode="External"/><Relationship Id="rId5" Type="http://schemas.openxmlformats.org/officeDocument/2006/relationships/hyperlink" Target="http://www.devcoder.me.uk" TargetMode="External"/><Relationship Id="rId15" Type="http://schemas.openxmlformats.org/officeDocument/2006/relationships/theme" Target="theme/theme1.xml"/><Relationship Id="rId10" Type="http://schemas.openxmlformats.org/officeDocument/2006/relationships/hyperlink" Target="mailto:leehaynes0715@gmail.com" TargetMode="External"/><Relationship Id="rId4" Type="http://schemas.openxmlformats.org/officeDocument/2006/relationships/webSettings" Target="webSettings.xml"/><Relationship Id="rId9" Type="http://schemas.openxmlformats.org/officeDocument/2006/relationships/hyperlink" Target="https://www.instagram.com/junior_web_developer_20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Haynes</dc:creator>
  <cp:keywords/>
  <dc:description/>
  <cp:lastModifiedBy>Lee Haynes</cp:lastModifiedBy>
  <cp:revision>2</cp:revision>
  <dcterms:created xsi:type="dcterms:W3CDTF">2020-07-13T18:38:00Z</dcterms:created>
  <dcterms:modified xsi:type="dcterms:W3CDTF">2020-07-13T18:38:00Z</dcterms:modified>
</cp:coreProperties>
</file>